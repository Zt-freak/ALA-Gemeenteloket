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0C1D31" w:rsidR="00DB2220" w:rsidP="613123D8" w:rsidRDefault="00DB2220" w14:paraId="1A9C7938" wp14:textId="77777777" wp14:noSpellErr="1">
      <w:pPr>
        <w:jc w:val="center"/>
        <w:rPr>
          <w:rFonts w:ascii="Calibri" w:hAnsi="Calibri" w:cs="Calibri" w:asciiTheme="minorAscii" w:hAnsiTheme="minorAscii" w:cstheme="minorAscii"/>
        </w:rPr>
      </w:pPr>
      <w:bookmarkStart w:name="_GoBack" w:id="0"/>
      <w:bookmarkEnd w:id="0"/>
      <w:r w:rsidRPr="613123D8" w:rsidR="613123D8">
        <w:rPr>
          <w:rFonts w:ascii="Calibri" w:hAnsi="Calibri" w:cs="Calibri" w:asciiTheme="minorAscii" w:hAnsiTheme="minorAscii" w:cstheme="minorAscii"/>
          <w:b w:val="1"/>
          <w:bCs w:val="1"/>
          <w:sz w:val="44"/>
          <w:szCs w:val="44"/>
        </w:rPr>
        <w:t>INFORMATIEBEHOEFTE RAPPORT</w:t>
      </w:r>
    </w:p>
    <w:p xmlns:wp14="http://schemas.microsoft.com/office/word/2010/wordml" w:rsidR="00DB2220" w:rsidP="00DB2220" w:rsidRDefault="00DB2220" w14:paraId="672A6659" wp14:textId="77777777"/>
    <w:p xmlns:wp14="http://schemas.microsoft.com/office/word/2010/wordml" w:rsidR="00DB2220" w:rsidP="00DB2220" w:rsidRDefault="00DB2220" w14:paraId="0A37501D" wp14:textId="77777777"/>
    <w:p xmlns:wp14="http://schemas.microsoft.com/office/word/2010/wordml" w:rsidR="00DB2220" w:rsidP="48BBFF5C" w:rsidRDefault="00DB2220" w14:paraId="3DEEC669" wp14:noSpellErr="1" wp14:textId="6B3090A8">
      <w:pPr>
        <w:jc w:val="center"/>
        <w:rPr>
          <w:rFonts w:ascii="Calibri" w:hAnsi="Calibri" w:cs="Calibri" w:asciiTheme="minorAscii" w:hAnsiTheme="minorAscii" w:cstheme="minorAscii"/>
        </w:rPr>
      </w:pPr>
      <w:r w:rsidRPr="48BBFF5C" w:rsidR="48BBFF5C">
        <w:rPr>
          <w:rFonts w:ascii="Calibri" w:hAnsi="Calibri" w:cs="Calibri" w:asciiTheme="minorAscii" w:hAnsiTheme="minorAscii" w:cstheme="minorAscii"/>
        </w:rPr>
        <w:t>G</w:t>
      </w:r>
      <w:r w:rsidRPr="48BBFF5C" w:rsidR="48BBFF5C">
        <w:rPr>
          <w:rFonts w:ascii="Calibri" w:hAnsi="Calibri" w:cs="Calibri" w:asciiTheme="minorAscii" w:hAnsiTheme="minorAscii" w:cstheme="minorAscii"/>
        </w:rPr>
        <w:t>emeentel</w:t>
      </w:r>
      <w:r w:rsidRPr="48BBFF5C" w:rsidR="48BBFF5C">
        <w:rPr>
          <w:rFonts w:ascii="Calibri" w:hAnsi="Calibri" w:cs="Calibri" w:asciiTheme="minorAscii" w:hAnsiTheme="minorAscii" w:cstheme="minorAscii"/>
        </w:rPr>
        <w:t>oket</w:t>
      </w:r>
    </w:p>
    <w:p xmlns:wp14="http://schemas.microsoft.com/office/word/2010/wordml" w:rsidR="00DB2220" w:rsidRDefault="00DB2220" w14:paraId="3656B9AB" wp14:textId="77777777"/>
    <w:p xmlns:wp14="http://schemas.microsoft.com/office/word/2010/wordml" w:rsidR="00DB2220" w:rsidP="48BBFF5C" w:rsidRDefault="00DB2220" w14:paraId="1F72F646" wp14:textId="4F4F5EC2">
      <w:pPr>
        <w:pStyle w:val="Standaard"/>
      </w:pPr>
    </w:p>
    <w:p xmlns:wp14="http://schemas.microsoft.com/office/word/2010/wordml" w:rsidR="00DB2220" w:rsidRDefault="00DB2220" w14:paraId="08CE6F91" wp14:textId="77777777"/>
    <w:p xmlns:wp14="http://schemas.microsoft.com/office/word/2010/wordml" w:rsidR="00DB2220" w:rsidRDefault="00DB2220" w14:paraId="61CDCEAD" wp14:textId="77777777"/>
    <w:p xmlns:wp14="http://schemas.microsoft.com/office/word/2010/wordml" w:rsidR="00DB2220" w:rsidRDefault="00DB2220" w14:paraId="6BB9E253" wp14:textId="77777777"/>
    <w:p xmlns:wp14="http://schemas.microsoft.com/office/word/2010/wordml" w:rsidR="00DB2220" w:rsidRDefault="00DB2220" w14:paraId="23DE523C" wp14:textId="77777777"/>
    <w:p xmlns:wp14="http://schemas.microsoft.com/office/word/2010/wordml" w:rsidR="00DB2220" w:rsidP="6EC1A1C6" w:rsidRDefault="00DB2220" w14:paraId="07547A01" wp14:textId="45409667" wp14:noSpellErr="1">
      <w:pPr>
        <w:jc w:val="center"/>
        <w:rPr>
          <w:rFonts w:ascii="Calibri" w:hAnsi="Calibri" w:eastAsia="Segoe UI Emoji" w:cs="Calibri" w:asciiTheme="minorAscii" w:hAnsiTheme="minorAscii" w:cstheme="minorAscii"/>
          <w:sz w:val="200"/>
          <w:szCs w:val="200"/>
        </w:rPr>
      </w:pPr>
      <w:r w:rsidRPr="6EC1A1C6" w:rsidR="6EC1A1C6">
        <w:rPr>
          <w:rFonts w:ascii="Calibri" w:hAnsi="Calibri" w:eastAsia="Segoe UI Emoji" w:cs="Calibri" w:asciiTheme="minorAscii" w:hAnsiTheme="minorAscii" w:cstheme="minorAscii"/>
          <w:sz w:val="200"/>
          <w:szCs w:val="200"/>
        </w:rPr>
        <w:t>🍆</w:t>
      </w:r>
    </w:p>
    <w:p w:rsidR="48BBFF5C" w:rsidP="48BBFF5C" w:rsidRDefault="48BBFF5C" w14:noSpellErr="1" w14:paraId="4CA202F1" w14:textId="6344FDD9">
      <w:pPr>
        <w:pStyle w:val="Standaard"/>
        <w:jc w:val="center"/>
        <w:rPr>
          <w:rFonts w:ascii="Segoe UI Emoji" w:hAnsi="Segoe UI Emoji" w:eastAsia="Segoe UI Emoji" w:cs="Segoe UI Emoji" w:asciiTheme="minorAscii" w:hAnsiTheme="minorAscii" w:cstheme="minorAscii"/>
          <w:sz w:val="24"/>
          <w:szCs w:val="24"/>
        </w:rPr>
      </w:pPr>
    </w:p>
    <w:p w:rsidR="48BBFF5C" w:rsidP="48BBFF5C" w:rsidRDefault="48BBFF5C" w14:noSpellErr="1" w14:paraId="0251ECB9" w14:textId="6F00728F">
      <w:pPr>
        <w:pStyle w:val="Standaard"/>
        <w:jc w:val="center"/>
        <w:rPr>
          <w:rFonts w:ascii="Segoe UI Emoji" w:hAnsi="Segoe UI Emoji" w:eastAsia="Segoe UI Emoji" w:cs="Segoe UI Emoji" w:asciiTheme="minorAscii" w:hAnsiTheme="minorAscii" w:cstheme="minorAscii"/>
          <w:sz w:val="24"/>
          <w:szCs w:val="24"/>
        </w:rPr>
      </w:pPr>
    </w:p>
    <w:p w:rsidR="48BBFF5C" w:rsidP="48BBFF5C" w:rsidRDefault="48BBFF5C" w14:noSpellErr="1" w14:paraId="6745939C" w14:textId="2B2EC4C6">
      <w:pPr>
        <w:pStyle w:val="Standaard"/>
        <w:jc w:val="center"/>
        <w:rPr>
          <w:rFonts w:ascii="Segoe UI Emoji" w:hAnsi="Segoe UI Emoji" w:eastAsia="Segoe UI Emoji" w:cs="Segoe UI Emoji" w:asciiTheme="minorAscii" w:hAnsiTheme="minorAscii" w:cstheme="minorAscii"/>
          <w:sz w:val="24"/>
          <w:szCs w:val="24"/>
        </w:rPr>
      </w:pPr>
    </w:p>
    <w:p xmlns:wp14="http://schemas.microsoft.com/office/word/2010/wordml" w:rsidRPr="000C1D31" w:rsidR="00DB2220" w:rsidP="6EC1A1C6" w:rsidRDefault="00DB2220" w14:paraId="3B8BDC3D" wp14:textId="5AB7FABF">
      <w:pPr>
        <w:rPr>
          <w:rFonts w:ascii="Calibri" w:hAnsi="Calibri" w:cs="Calibri" w:asciiTheme="minorAscii" w:hAnsiTheme="minorAscii" w:cstheme="minorAscii"/>
        </w:rPr>
      </w:pPr>
      <w:r w:rsidRPr="6EC1A1C6" w:rsidR="6EC1A1C6">
        <w:rPr>
          <w:rFonts w:ascii="Calibri" w:hAnsi="Calibri" w:cs="Calibri" w:asciiTheme="minorAscii" w:hAnsiTheme="minorAscii" w:cstheme="minorAscii"/>
        </w:rPr>
        <w:t xml:space="preserve">Bryan </w:t>
      </w:r>
      <w:proofErr w:type="spellStart"/>
      <w:r w:rsidRPr="6EC1A1C6" w:rsidR="6EC1A1C6">
        <w:rPr>
          <w:rFonts w:ascii="Calibri" w:hAnsi="Calibri" w:cs="Calibri" w:asciiTheme="minorAscii" w:hAnsiTheme="minorAscii" w:cstheme="minorAscii"/>
        </w:rPr>
        <w:t>Kho</w:t>
      </w:r>
      <w:proofErr w:type="spellEnd"/>
      <w:r w:rsidRPr="6EC1A1C6" w:rsidR="6EC1A1C6">
        <w:rPr>
          <w:rFonts w:ascii="Calibri" w:hAnsi="Calibri" w:cs="Calibri" w:asciiTheme="minorAscii" w:hAnsiTheme="minorAscii" w:cstheme="minorAscii"/>
        </w:rPr>
        <w:t xml:space="preserve">, </w:t>
      </w:r>
      <w:r w:rsidRPr="6EC1A1C6" w:rsidR="6EC1A1C6">
        <w:rPr>
          <w:rFonts w:ascii="Calibri" w:hAnsi="Calibri" w:cs="Calibri" w:asciiTheme="minorAscii" w:hAnsiTheme="minorAscii" w:cstheme="minorAscii"/>
        </w:rPr>
        <w:t xml:space="preserve">Merlijn </w:t>
      </w:r>
      <w:proofErr w:type="spellStart"/>
      <w:r w:rsidRPr="6EC1A1C6" w:rsidR="6EC1A1C6">
        <w:rPr>
          <w:rFonts w:ascii="Calibri" w:hAnsi="Calibri" w:cs="Calibri" w:asciiTheme="minorAscii" w:hAnsiTheme="minorAscii" w:cstheme="minorAscii"/>
        </w:rPr>
        <w:t>Metman</w:t>
      </w:r>
      <w:proofErr w:type="spellEnd"/>
      <w:r w:rsidRPr="6EC1A1C6" w:rsidR="6EC1A1C6">
        <w:rPr>
          <w:rFonts w:ascii="Calibri" w:hAnsi="Calibri" w:cs="Calibri" w:asciiTheme="minorAscii" w:hAnsiTheme="minorAscii" w:cstheme="minorAscii"/>
        </w:rPr>
        <w:t xml:space="preserve">, </w:t>
      </w:r>
      <w:proofErr w:type="spellStart"/>
      <w:r w:rsidRPr="6EC1A1C6" w:rsidR="6EC1A1C6">
        <w:rPr>
          <w:rFonts w:ascii="Calibri" w:hAnsi="Calibri" w:cs="Calibri" w:asciiTheme="minorAscii" w:hAnsiTheme="minorAscii" w:cstheme="minorAscii"/>
        </w:rPr>
        <w:t>Jayant</w:t>
      </w:r>
      <w:proofErr w:type="spellEnd"/>
      <w:r w:rsidRPr="6EC1A1C6" w:rsidR="6EC1A1C6">
        <w:rPr>
          <w:rFonts w:ascii="Calibri" w:hAnsi="Calibri" w:cs="Calibri" w:asciiTheme="minorAscii" w:hAnsiTheme="minorAscii" w:cstheme="minorAscii"/>
        </w:rPr>
        <w:t xml:space="preserve"> Schuil</w:t>
      </w:r>
    </w:p>
    <w:p xmlns:wp14="http://schemas.microsoft.com/office/word/2010/wordml" w:rsidRPr="000C1D31" w:rsidR="00DB2220" w:rsidP="38E3D480" w:rsidRDefault="00DB2220" w14:paraId="1D7CBF7B" wp14:noSpellErr="1" wp14:textId="4874807B">
      <w:pPr>
        <w:rPr>
          <w:rFonts w:ascii="Calibri" w:hAnsi="Calibri" w:cs="Calibri" w:asciiTheme="minorAscii" w:hAnsiTheme="minorAscii" w:cstheme="minorAscii"/>
        </w:rPr>
      </w:pPr>
      <w:r w:rsidRPr="38E3D480" w:rsidR="38E3D480">
        <w:rPr>
          <w:rFonts w:ascii="Calibri" w:hAnsi="Calibri" w:cs="Calibri" w:asciiTheme="minorAscii" w:hAnsiTheme="minorAscii" w:cstheme="minorAscii"/>
        </w:rPr>
        <w:t>&lt;&lt;</w:t>
      </w:r>
      <w:r w:rsidRPr="38E3D480" w:rsidR="38E3D480">
        <w:rPr>
          <w:rFonts w:ascii="Calibri" w:hAnsi="Calibri" w:cs="Calibri" w:asciiTheme="minorAscii" w:hAnsiTheme="minorAscii" w:cstheme="minorAscii"/>
        </w:rPr>
        <w:t>05-03-2018</w:t>
      </w:r>
      <w:r w:rsidRPr="38E3D480" w:rsidR="38E3D480">
        <w:rPr>
          <w:rFonts w:ascii="Calibri" w:hAnsi="Calibri" w:cs="Calibri" w:asciiTheme="minorAscii" w:hAnsiTheme="minorAscii" w:cstheme="minorAscii"/>
        </w:rPr>
        <w:t>&gt;&gt;</w:t>
      </w:r>
    </w:p>
    <w:p xmlns:wp14="http://schemas.microsoft.com/office/word/2010/wordml" w:rsidR="00DB2220" w:rsidP="613123D8" w:rsidRDefault="00DB2220" w14:paraId="603029EF" wp14:noSpellErr="1" wp14:textId="74B592F2">
      <w:pPr>
        <w:rPr>
          <w:rFonts w:ascii="Calibri" w:hAnsi="Calibri" w:cs="Calibri" w:asciiTheme="minorAscii" w:hAnsiTheme="minorAscii" w:cstheme="minorAscii"/>
        </w:rPr>
      </w:pPr>
      <w:r w:rsidRPr="613123D8" w:rsidR="613123D8">
        <w:rPr>
          <w:rFonts w:ascii="Calibri" w:hAnsi="Calibri" w:cs="Calibri" w:asciiTheme="minorAscii" w:hAnsiTheme="minorAscii" w:cstheme="minorAscii"/>
        </w:rPr>
        <w:t xml:space="preserve">versie </w:t>
      </w:r>
      <w:r w:rsidRPr="613123D8" w:rsidR="613123D8">
        <w:rPr>
          <w:rFonts w:ascii="Calibri" w:hAnsi="Calibri" w:cs="Calibri" w:asciiTheme="minorAscii" w:hAnsiTheme="minorAscii" w:cstheme="minorAscii"/>
        </w:rPr>
        <w:t>1.</w:t>
      </w:r>
      <w:r w:rsidRPr="613123D8" w:rsidR="613123D8">
        <w:rPr>
          <w:rFonts w:ascii="Calibri" w:hAnsi="Calibri" w:cs="Calibri" w:asciiTheme="minorAscii" w:hAnsiTheme="minorAscii" w:cstheme="minorAscii"/>
        </w:rPr>
        <w:t>0</w:t>
      </w:r>
    </w:p>
    <w:p xmlns:wp14="http://schemas.microsoft.com/office/word/2010/wordml" w:rsidR="00DB2220" w:rsidRDefault="00DB2220" w14:paraId="5043CB0F" wp14:textId="77777777">
      <w:pPr>
        <w:tabs>
          <w:tab w:val="clear" w:pos="709"/>
        </w:tabs>
        <w:suppressAutoHyphens w:val="0"/>
        <w:spacing w:after="200" w:line="276" w:lineRule="auto"/>
      </w:pPr>
      <w:r>
        <w:br w:type="page"/>
      </w:r>
    </w:p>
    <w:p xmlns:wp14="http://schemas.microsoft.com/office/word/2010/wordml" w:rsidR="00DB2220" w:rsidP="613123D8" w:rsidRDefault="00DB2220" w14:paraId="661448AE" wp14:textId="77777777" wp14:noSpellErr="1">
      <w:pPr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</w:pPr>
      <w:r w:rsidRPr="613123D8" w:rsidR="613123D8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>Inhoudsopgave</w:t>
      </w:r>
    </w:p>
    <w:p xmlns:wp14="http://schemas.microsoft.com/office/word/2010/wordml" w:rsidR="00DB2220" w:rsidRDefault="00DB2220" w14:paraId="07459315" wp14:textId="77777777">
      <w:pPr>
        <w:tabs>
          <w:tab w:val="clear" w:pos="709"/>
        </w:tabs>
        <w:suppressAutoHyphens w:val="0"/>
        <w:spacing w:after="200" w:line="276" w:lineRule="auto"/>
        <w:rPr>
          <w:rFonts w:asciiTheme="minorHAnsi" w:hAnsiTheme="minorHAnsi" w:cstheme="minorHAnsi"/>
          <w:b/>
          <w:sz w:val="22"/>
          <w:szCs w:val="22"/>
        </w:rPr>
      </w:pPr>
    </w:p>
    <w:sdt>
      <w:sdtPr>
        <w:rPr>
          <w:rFonts w:ascii="Times New Roman" w:hAnsi="Times New Roman" w:eastAsia="Times New Roman" w:cs="Times New Roman"/>
          <w:b w:val="0"/>
          <w:bCs w:val="0"/>
          <w:color w:val="00000A"/>
          <w:kern w:val="1"/>
          <w:sz w:val="24"/>
          <w:szCs w:val="24"/>
        </w:rPr>
        <w:id w:val="650183048"/>
        <w:docPartObj>
          <w:docPartGallery w:val="Table of Contents"/>
          <w:docPartUnique/>
        </w:docPartObj>
      </w:sdtPr>
      <w:sdtEndPr/>
      <w:sdtContent>
        <w:p xmlns:wp14="http://schemas.microsoft.com/office/word/2010/wordml" w:rsidR="00DB2220" w:rsidRDefault="00DB2220" w14:paraId="6537F28F" wp14:textId="77777777">
          <w:pPr>
            <w:pStyle w:val="Kopvaninhoudsopgave"/>
          </w:pPr>
        </w:p>
        <w:p xmlns:wp14="http://schemas.microsoft.com/office/word/2010/wordml" w:rsidRPr="00DB2220" w:rsidR="00DB2220" w:rsidRDefault="00DB2220" w14:paraId="11207C5A" wp14:textId="77777777">
          <w:pPr>
            <w:pStyle w:val="Inhopg1"/>
            <w:tabs>
              <w:tab w:val="right" w:pos="9062"/>
            </w:tabs>
            <w:rPr>
              <w:rFonts w:asciiTheme="minorHAnsi" w:hAnsiTheme="minorHAnsi" w:cstheme="minorHAns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401261380">
            <w:r w:rsidRPr="00DB2220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1 Samenvatting</w:t>
            </w:r>
            <w:r w:rsidRPr="00DB222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Pr="00DB222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Pr="00DB222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_Toc401261380 \h </w:instrText>
            </w:r>
            <w:r w:rsidRPr="00DB222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Pr="00DB222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Pr="00DB222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3</w:t>
            </w:r>
            <w:r w:rsidRPr="00DB222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xmlns:wp14="http://schemas.microsoft.com/office/word/2010/wordml" w:rsidRPr="00DB2220" w:rsidR="00DB2220" w:rsidRDefault="002E1F68" w14:paraId="7CE26B6D" wp14:textId="77777777">
          <w:pPr>
            <w:pStyle w:val="Inhopg2"/>
            <w:tabs>
              <w:tab w:val="right" w:pos="9062"/>
            </w:tabs>
            <w:rPr>
              <w:rFonts w:asciiTheme="minorHAnsi" w:hAnsiTheme="minorHAnsi" w:cstheme="minorHAnsi"/>
              <w:noProof/>
              <w:sz w:val="22"/>
              <w:szCs w:val="22"/>
            </w:rPr>
          </w:pPr>
          <w:hyperlink w:history="1" w:anchor="_Toc401261381">
            <w:r w:rsidRPr="00DB2220" w:rsidR="00DB2220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1.1 Samenvatting voor de klant</w:t>
            </w:r>
            <w:r w:rsidRPr="00DB2220" w:rsidR="00DB222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Pr="00DB2220" w:rsidR="00DB222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Pr="00DB2220" w:rsidR="00DB222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_Toc401261381 \h </w:instrText>
            </w:r>
            <w:r w:rsidRPr="00DB2220" w:rsidR="00DB222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Pr="00DB2220" w:rsidR="00DB222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Pr="00DB2220" w:rsidR="00DB222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3</w:t>
            </w:r>
            <w:r w:rsidRPr="00DB2220" w:rsidR="00DB222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xmlns:wp14="http://schemas.microsoft.com/office/word/2010/wordml" w:rsidRPr="00DB2220" w:rsidR="00DB2220" w:rsidRDefault="002E1F68" w14:paraId="414B64F1" wp14:textId="77777777">
          <w:pPr>
            <w:pStyle w:val="Inhopg2"/>
            <w:tabs>
              <w:tab w:val="right" w:pos="9062"/>
            </w:tabs>
            <w:rPr>
              <w:rFonts w:asciiTheme="minorHAnsi" w:hAnsiTheme="minorHAnsi" w:cstheme="minorHAnsi"/>
              <w:noProof/>
              <w:sz w:val="22"/>
              <w:szCs w:val="22"/>
            </w:rPr>
          </w:pPr>
          <w:hyperlink w:history="1" w:anchor="_Toc401261382">
            <w:r w:rsidRPr="00DB2220" w:rsidR="00DB2220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1.2 Versiebeheer</w:t>
            </w:r>
            <w:r w:rsidRPr="00DB2220" w:rsidR="00DB222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Pr="00DB2220" w:rsidR="00DB222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Pr="00DB2220" w:rsidR="00DB222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_Toc401261382 \h </w:instrText>
            </w:r>
            <w:r w:rsidRPr="00DB2220" w:rsidR="00DB222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Pr="00DB2220" w:rsidR="00DB222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Pr="00DB2220" w:rsidR="00DB222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3</w:t>
            </w:r>
            <w:r w:rsidRPr="00DB2220" w:rsidR="00DB222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xmlns:wp14="http://schemas.microsoft.com/office/word/2010/wordml" w:rsidRPr="00DB2220" w:rsidR="00DB2220" w:rsidRDefault="002E1F68" w14:paraId="24A86D2B" wp14:textId="77777777">
          <w:pPr>
            <w:pStyle w:val="Inhopg2"/>
            <w:tabs>
              <w:tab w:val="right" w:pos="9062"/>
            </w:tabs>
            <w:rPr>
              <w:rFonts w:asciiTheme="minorHAnsi" w:hAnsiTheme="minorHAnsi" w:cstheme="minorHAnsi"/>
              <w:noProof/>
              <w:sz w:val="22"/>
              <w:szCs w:val="22"/>
            </w:rPr>
          </w:pPr>
          <w:hyperlink w:history="1" w:anchor="_Toc401261383">
            <w:r w:rsidRPr="00DB2220" w:rsidR="00DB2220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1.3 Verzendlijst</w:t>
            </w:r>
            <w:r w:rsidRPr="00DB2220" w:rsidR="00DB222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Pr="00DB2220" w:rsidR="00DB222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Pr="00DB2220" w:rsidR="00DB222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_Toc401261383 \h </w:instrText>
            </w:r>
            <w:r w:rsidRPr="00DB2220" w:rsidR="00DB222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Pr="00DB2220" w:rsidR="00DB222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Pr="00DB2220" w:rsidR="00DB222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3</w:t>
            </w:r>
            <w:r w:rsidRPr="00DB2220" w:rsidR="00DB222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xmlns:wp14="http://schemas.microsoft.com/office/word/2010/wordml" w:rsidRPr="00DB2220" w:rsidR="00DB2220" w:rsidRDefault="002E1F68" w14:paraId="4118448C" wp14:textId="77777777">
          <w:pPr>
            <w:pStyle w:val="Inhopg1"/>
            <w:tabs>
              <w:tab w:val="right" w:pos="9062"/>
            </w:tabs>
            <w:rPr>
              <w:rFonts w:asciiTheme="minorHAnsi" w:hAnsiTheme="minorHAnsi" w:cstheme="minorHAnsi"/>
              <w:noProof/>
              <w:sz w:val="22"/>
              <w:szCs w:val="22"/>
            </w:rPr>
          </w:pPr>
          <w:hyperlink w:history="1" w:anchor="_Toc401261384">
            <w:r w:rsidRPr="00DB2220" w:rsidR="00DB2220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2. Inleiding</w:t>
            </w:r>
            <w:r w:rsidRPr="00DB2220" w:rsidR="00DB222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Pr="00DB2220" w:rsidR="00DB222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Pr="00DB2220" w:rsidR="00DB222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_Toc401261384 \h </w:instrText>
            </w:r>
            <w:r w:rsidRPr="00DB2220" w:rsidR="00DB222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Pr="00DB2220" w:rsidR="00DB222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Pr="00DB2220" w:rsidR="00DB222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4</w:t>
            </w:r>
            <w:r w:rsidRPr="00DB2220" w:rsidR="00DB222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xmlns:wp14="http://schemas.microsoft.com/office/word/2010/wordml" w:rsidRPr="00DB2220" w:rsidR="00DB2220" w:rsidRDefault="002E1F68" w14:paraId="7A3B522C" wp14:textId="77777777">
          <w:pPr>
            <w:pStyle w:val="Inhopg2"/>
            <w:tabs>
              <w:tab w:val="right" w:pos="9062"/>
            </w:tabs>
            <w:rPr>
              <w:rFonts w:asciiTheme="minorHAnsi" w:hAnsiTheme="minorHAnsi" w:cstheme="minorHAnsi"/>
              <w:noProof/>
              <w:sz w:val="22"/>
              <w:szCs w:val="22"/>
            </w:rPr>
          </w:pPr>
          <w:hyperlink w:history="1" w:anchor="_Toc401261385">
            <w:r w:rsidRPr="00DB2220" w:rsidR="00DB2220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2.1. Doelstelling</w:t>
            </w:r>
            <w:r w:rsidRPr="00DB2220" w:rsidR="00DB222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Pr="00DB2220" w:rsidR="00DB222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Pr="00DB2220" w:rsidR="00DB222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_Toc401261385 \h </w:instrText>
            </w:r>
            <w:r w:rsidRPr="00DB2220" w:rsidR="00DB222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Pr="00DB2220" w:rsidR="00DB222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Pr="00DB2220" w:rsidR="00DB222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4</w:t>
            </w:r>
            <w:r w:rsidRPr="00DB2220" w:rsidR="00DB222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xmlns:wp14="http://schemas.microsoft.com/office/word/2010/wordml" w:rsidRPr="00DB2220" w:rsidR="00DB2220" w:rsidRDefault="002E1F68" w14:paraId="3CBD841F" wp14:textId="77777777">
          <w:pPr>
            <w:pStyle w:val="Inhopg2"/>
            <w:tabs>
              <w:tab w:val="right" w:pos="9062"/>
            </w:tabs>
            <w:rPr>
              <w:rFonts w:asciiTheme="minorHAnsi" w:hAnsiTheme="minorHAnsi" w:cstheme="minorHAnsi"/>
              <w:noProof/>
              <w:sz w:val="22"/>
              <w:szCs w:val="22"/>
            </w:rPr>
          </w:pPr>
          <w:hyperlink w:history="1" w:anchor="_Toc401261386">
            <w:r w:rsidRPr="00DB2220" w:rsidR="00DB2220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2.2. Organisatie</w:t>
            </w:r>
            <w:r w:rsidRPr="00DB2220" w:rsidR="00DB222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Pr="00DB2220" w:rsidR="00DB222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Pr="00DB2220" w:rsidR="00DB222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_Toc401261386 \h </w:instrText>
            </w:r>
            <w:r w:rsidRPr="00DB2220" w:rsidR="00DB222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Pr="00DB2220" w:rsidR="00DB222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Pr="00DB2220" w:rsidR="00DB222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4</w:t>
            </w:r>
            <w:r w:rsidRPr="00DB2220" w:rsidR="00DB222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xmlns:wp14="http://schemas.microsoft.com/office/word/2010/wordml" w:rsidRPr="00DB2220" w:rsidR="00DB2220" w:rsidRDefault="002E1F68" w14:paraId="219B7FE5" wp14:textId="77777777">
          <w:pPr>
            <w:pStyle w:val="Inhopg2"/>
            <w:tabs>
              <w:tab w:val="right" w:pos="9062"/>
            </w:tabs>
            <w:rPr>
              <w:rFonts w:asciiTheme="minorHAnsi" w:hAnsiTheme="minorHAnsi" w:cstheme="minorHAnsi"/>
              <w:noProof/>
              <w:sz w:val="22"/>
              <w:szCs w:val="22"/>
            </w:rPr>
          </w:pPr>
          <w:hyperlink w:history="1" w:anchor="_Toc401261387">
            <w:r w:rsidRPr="00DB2220" w:rsidR="00DB2220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2.3 Technische aspecten</w:t>
            </w:r>
            <w:r w:rsidRPr="00DB2220" w:rsidR="00DB222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Pr="00DB2220" w:rsidR="00DB222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Pr="00DB2220" w:rsidR="00DB222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_Toc401261387 \h </w:instrText>
            </w:r>
            <w:r w:rsidRPr="00DB2220" w:rsidR="00DB222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Pr="00DB2220" w:rsidR="00DB222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Pr="00DB2220" w:rsidR="00DB222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4</w:t>
            </w:r>
            <w:r w:rsidRPr="00DB2220" w:rsidR="00DB222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xmlns:wp14="http://schemas.microsoft.com/office/word/2010/wordml" w:rsidRPr="00DB2220" w:rsidR="00DB2220" w:rsidRDefault="002E1F68" w14:paraId="3A4F9518" wp14:textId="77777777">
          <w:pPr>
            <w:pStyle w:val="Inhopg1"/>
            <w:tabs>
              <w:tab w:val="right" w:pos="9062"/>
            </w:tabs>
            <w:rPr>
              <w:rFonts w:asciiTheme="minorHAnsi" w:hAnsiTheme="minorHAnsi" w:cstheme="minorHAnsi"/>
              <w:noProof/>
              <w:sz w:val="22"/>
              <w:szCs w:val="22"/>
            </w:rPr>
          </w:pPr>
          <w:hyperlink w:history="1" w:anchor="_Toc401261388">
            <w:r w:rsidRPr="00DB2220" w:rsidR="00DB2220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3. Werkwijze in het project</w:t>
            </w:r>
            <w:r w:rsidRPr="00DB2220" w:rsidR="00DB222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Pr="00DB2220" w:rsidR="00DB222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Pr="00DB2220" w:rsidR="00DB222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_Toc401261388 \h </w:instrText>
            </w:r>
            <w:r w:rsidRPr="00DB2220" w:rsidR="00DB222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Pr="00DB2220" w:rsidR="00DB222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Pr="00DB2220" w:rsidR="00DB222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4</w:t>
            </w:r>
            <w:r w:rsidRPr="00DB2220" w:rsidR="00DB222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xmlns:wp14="http://schemas.microsoft.com/office/word/2010/wordml" w:rsidRPr="00DB2220" w:rsidR="00DB2220" w:rsidRDefault="002E1F68" w14:paraId="00CC046B" wp14:textId="77777777">
          <w:pPr>
            <w:pStyle w:val="Inhopg1"/>
            <w:tabs>
              <w:tab w:val="right" w:pos="9062"/>
            </w:tabs>
            <w:rPr>
              <w:rFonts w:asciiTheme="minorHAnsi" w:hAnsiTheme="minorHAnsi" w:cstheme="minorHAnsi"/>
              <w:noProof/>
              <w:sz w:val="22"/>
              <w:szCs w:val="22"/>
            </w:rPr>
          </w:pPr>
          <w:hyperlink w:history="1" w:anchor="_Toc401261389">
            <w:r w:rsidRPr="00DB2220" w:rsidR="00DB2220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4. Situatieschets onderzocht terrein</w:t>
            </w:r>
            <w:r w:rsidRPr="00DB2220" w:rsidR="00DB222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Pr="00DB2220" w:rsidR="00DB222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Pr="00DB2220" w:rsidR="00DB222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_Toc401261389 \h </w:instrText>
            </w:r>
            <w:r w:rsidRPr="00DB2220" w:rsidR="00DB222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Pr="00DB2220" w:rsidR="00DB222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Pr="00DB2220" w:rsidR="00DB222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4</w:t>
            </w:r>
            <w:r w:rsidRPr="00DB2220" w:rsidR="00DB222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xmlns:wp14="http://schemas.microsoft.com/office/word/2010/wordml" w:rsidRPr="00DB2220" w:rsidR="00DB2220" w:rsidRDefault="002E1F68" w14:paraId="05E7AC21" wp14:textId="77777777">
          <w:pPr>
            <w:pStyle w:val="Inhopg1"/>
            <w:tabs>
              <w:tab w:val="right" w:pos="9062"/>
            </w:tabs>
            <w:rPr>
              <w:rFonts w:asciiTheme="minorHAnsi" w:hAnsiTheme="minorHAnsi" w:cstheme="minorHAnsi"/>
              <w:noProof/>
              <w:sz w:val="22"/>
              <w:szCs w:val="22"/>
            </w:rPr>
          </w:pPr>
          <w:hyperlink w:history="1" w:anchor="_Toc401261390">
            <w:r w:rsidRPr="00DB2220" w:rsidR="00DB2220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5. Informatie architectuur</w:t>
            </w:r>
            <w:r w:rsidRPr="00DB2220" w:rsidR="00DB222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Pr="00DB2220" w:rsidR="00DB222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Pr="00DB2220" w:rsidR="00DB222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_Toc401261390 \h </w:instrText>
            </w:r>
            <w:r w:rsidRPr="00DB2220" w:rsidR="00DB222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Pr="00DB2220" w:rsidR="00DB222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Pr="00DB2220" w:rsidR="00DB222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4</w:t>
            </w:r>
            <w:r w:rsidRPr="00DB2220" w:rsidR="00DB222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xmlns:wp14="http://schemas.microsoft.com/office/word/2010/wordml" w:rsidRPr="00DB2220" w:rsidR="00DB2220" w:rsidRDefault="002E1F68" w14:paraId="66CCBCBE" wp14:textId="77777777">
          <w:pPr>
            <w:pStyle w:val="Inhopg2"/>
            <w:tabs>
              <w:tab w:val="right" w:pos="9062"/>
            </w:tabs>
            <w:rPr>
              <w:rFonts w:asciiTheme="minorHAnsi" w:hAnsiTheme="minorHAnsi" w:cstheme="minorHAnsi"/>
              <w:noProof/>
              <w:sz w:val="22"/>
              <w:szCs w:val="22"/>
            </w:rPr>
          </w:pPr>
          <w:hyperlink w:history="1" w:anchor="_Toc401261391">
            <w:r w:rsidRPr="00DB2220" w:rsidR="00DB2220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6 Plan van aanpak</w:t>
            </w:r>
            <w:r w:rsidRPr="00DB2220" w:rsidR="00DB222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Pr="00DB2220" w:rsidR="00DB222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Pr="00DB2220" w:rsidR="00DB222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_Toc401261391 \h </w:instrText>
            </w:r>
            <w:r w:rsidRPr="00DB2220" w:rsidR="00DB222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Pr="00DB2220" w:rsidR="00DB222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Pr="00DB2220" w:rsidR="00DB222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4</w:t>
            </w:r>
            <w:r w:rsidRPr="00DB2220" w:rsidR="00DB222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xmlns:wp14="http://schemas.microsoft.com/office/word/2010/wordml" w:rsidRPr="00DB2220" w:rsidR="00DB2220" w:rsidRDefault="002E1F68" w14:paraId="0E0501B7" wp14:textId="77777777">
          <w:pPr>
            <w:pStyle w:val="Inhopg2"/>
            <w:tabs>
              <w:tab w:val="right" w:pos="9062"/>
            </w:tabs>
            <w:rPr>
              <w:rFonts w:asciiTheme="minorHAnsi" w:hAnsiTheme="minorHAnsi" w:cstheme="minorHAnsi"/>
              <w:noProof/>
              <w:sz w:val="22"/>
              <w:szCs w:val="22"/>
            </w:rPr>
          </w:pPr>
          <w:hyperlink w:history="1" w:anchor="_Toc401261392">
            <w:r w:rsidRPr="00DB2220" w:rsidR="00DB2220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6.1 Op te leveren producten</w:t>
            </w:r>
            <w:r w:rsidRPr="00DB2220" w:rsidR="00DB222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Pr="00DB2220" w:rsidR="00DB222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Pr="00DB2220" w:rsidR="00DB222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_Toc401261392 \h </w:instrText>
            </w:r>
            <w:r w:rsidRPr="00DB2220" w:rsidR="00DB222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Pr="00DB2220" w:rsidR="00DB222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Pr="00DB2220" w:rsidR="00DB222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4</w:t>
            </w:r>
            <w:r w:rsidRPr="00DB2220" w:rsidR="00DB222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xmlns:wp14="http://schemas.microsoft.com/office/word/2010/wordml" w:rsidRPr="00DB2220" w:rsidR="00DB2220" w:rsidRDefault="002E1F68" w14:paraId="096FA98D" wp14:textId="77777777">
          <w:pPr>
            <w:pStyle w:val="Inhopg2"/>
            <w:tabs>
              <w:tab w:val="right" w:pos="9062"/>
            </w:tabs>
            <w:rPr>
              <w:rFonts w:asciiTheme="minorHAnsi" w:hAnsiTheme="minorHAnsi" w:cstheme="minorHAnsi"/>
              <w:noProof/>
              <w:sz w:val="22"/>
              <w:szCs w:val="22"/>
            </w:rPr>
          </w:pPr>
          <w:hyperlink w:history="1" w:anchor="_Toc401261393">
            <w:r w:rsidRPr="00DB2220" w:rsidR="00DB2220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6.2 Planning</w:t>
            </w:r>
            <w:r w:rsidRPr="00DB2220" w:rsidR="00DB222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Pr="00DB2220" w:rsidR="00DB222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Pr="00DB2220" w:rsidR="00DB222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_Toc401261393 \h </w:instrText>
            </w:r>
            <w:r w:rsidRPr="00DB2220" w:rsidR="00DB222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Pr="00DB2220" w:rsidR="00DB222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Pr="00DB2220" w:rsidR="00DB222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5</w:t>
            </w:r>
            <w:r w:rsidRPr="00DB2220" w:rsidR="00DB222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xmlns:wp14="http://schemas.microsoft.com/office/word/2010/wordml" w:rsidRPr="00DB2220" w:rsidR="00DB2220" w:rsidRDefault="002E1F68" w14:paraId="5F9B6D45" wp14:textId="77777777">
          <w:pPr>
            <w:pStyle w:val="Inhopg2"/>
            <w:tabs>
              <w:tab w:val="right" w:pos="9062"/>
            </w:tabs>
            <w:rPr>
              <w:rFonts w:asciiTheme="minorHAnsi" w:hAnsiTheme="minorHAnsi" w:cstheme="minorHAnsi"/>
              <w:noProof/>
              <w:sz w:val="22"/>
              <w:szCs w:val="22"/>
            </w:rPr>
          </w:pPr>
          <w:hyperlink w:history="1" w:anchor="_Toc401261394">
            <w:r w:rsidRPr="00DB2220" w:rsidR="00DB2220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6.3.Benodigde middelen</w:t>
            </w:r>
            <w:r w:rsidRPr="00DB2220" w:rsidR="00DB222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Pr="00DB2220" w:rsidR="00DB222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Pr="00DB2220" w:rsidR="00DB222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_Toc401261394 \h </w:instrText>
            </w:r>
            <w:r w:rsidRPr="00DB2220" w:rsidR="00DB222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Pr="00DB2220" w:rsidR="00DB222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Pr="00DB2220" w:rsidR="00DB222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5</w:t>
            </w:r>
            <w:r w:rsidRPr="00DB2220" w:rsidR="00DB2220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xmlns:wp14="http://schemas.microsoft.com/office/word/2010/wordml" w:rsidR="00DB2220" w:rsidRDefault="00DB2220" w14:paraId="6DFB9E20" wp14:textId="77777777">
          <w:r>
            <w:rPr>
              <w:b/>
              <w:bCs/>
            </w:rPr>
            <w:fldChar w:fldCharType="end"/>
          </w:r>
        </w:p>
      </w:sdtContent>
    </w:sdt>
    <w:p xmlns:wp14="http://schemas.microsoft.com/office/word/2010/wordml" w:rsidR="00DB2220" w:rsidRDefault="00DB2220" w14:paraId="70DF9E56" wp14:textId="77777777">
      <w:pPr>
        <w:tabs>
          <w:tab w:val="clear" w:pos="709"/>
        </w:tabs>
        <w:suppressAutoHyphens w:val="0"/>
        <w:spacing w:after="200" w:line="276" w:lineRule="auto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br w:type="page"/>
      </w:r>
    </w:p>
    <w:p xmlns:wp14="http://schemas.microsoft.com/office/word/2010/wordml" w:rsidRPr="00DB2220" w:rsidR="00DB2220" w:rsidP="613123D8" w:rsidRDefault="00DB2220" w14:paraId="0466205A" wp14:textId="77777777" wp14:noSpellErr="1">
      <w:pPr>
        <w:pStyle w:val="Kop1"/>
        <w:pageBreakBefore/>
        <w:jc w:val="left"/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</w:pPr>
      <w:bookmarkStart w:name="_Toc401261380" w:id="1"/>
      <w:r w:rsidRPr="613123D8" w:rsidR="613123D8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32"/>
          <w:szCs w:val="32"/>
        </w:rPr>
        <w:t>1 Samenvatting</w:t>
      </w:r>
      <w:bookmarkEnd w:id="1"/>
    </w:p>
    <w:p xmlns:wp14="http://schemas.microsoft.com/office/word/2010/wordml" w:rsidRPr="00DB2220" w:rsidR="00DB2220" w:rsidP="00DB2220" w:rsidRDefault="00DB2220" w14:paraId="44E871BC" wp14:textId="77777777">
      <w:pPr>
        <w:rPr>
          <w:rFonts w:asciiTheme="minorHAnsi" w:hAnsiTheme="minorHAnsi" w:cstheme="minorHAnsi"/>
          <w:color w:val="000000" w:themeColor="text1"/>
        </w:rPr>
      </w:pPr>
    </w:p>
    <w:p xmlns:wp14="http://schemas.microsoft.com/office/word/2010/wordml" w:rsidRPr="00DB2220" w:rsidR="00DB2220" w:rsidP="613123D8" w:rsidRDefault="00DB2220" w14:paraId="7E25CAF7" wp14:textId="77777777" wp14:noSpellErr="1">
      <w:pPr>
        <w:pStyle w:val="Kop2"/>
        <w:numPr>
          <w:ilvl w:val="1"/>
          <w:numId w:val="2"/>
        </w:numPr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</w:pPr>
      <w:bookmarkStart w:name="__RefHeading__393_1396799281" w:id="2"/>
      <w:bookmarkStart w:name="_Toc312869847" w:id="3"/>
      <w:bookmarkStart w:name="_Toc401261381" w:id="4"/>
      <w:bookmarkEnd w:id="2"/>
      <w:bookmarkEnd w:id="3"/>
      <w:r w:rsidRPr="613123D8" w:rsidR="613123D8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>1.1 Samenvatting voor de klant</w:t>
      </w:r>
      <w:bookmarkEnd w:id="4"/>
    </w:p>
    <w:p xmlns:wp14="http://schemas.microsoft.com/office/word/2010/wordml" w:rsidRPr="00DB2220" w:rsidR="00DB2220" w:rsidP="613123D8" w:rsidRDefault="00DB2220" w14:paraId="1B3399C5" wp14:noSpellErr="1" wp14:textId="4E6B5277">
      <w:pPr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</w:pPr>
      <w:r w:rsidRPr="613123D8" w:rsidR="613123D8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Dit document omvat de rapportage over de fase informatiebehoefte vaststellen van het </w:t>
      </w:r>
      <w:r w:rsidRPr="613123D8" w:rsidR="613123D8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gemeenteloket</w:t>
      </w:r>
      <w:r w:rsidRPr="613123D8" w:rsidR="613123D8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. Alle hoofdonderdelen evenals conclusies en aanbevelingen zijn verwerkt in dit totaaloverzicht, met eventuele verwijzingen naar separate uitgebreide documenten, die gedurende deze fase zijn opgesteld.</w:t>
      </w:r>
    </w:p>
    <w:p xmlns:wp14="http://schemas.microsoft.com/office/word/2010/wordml" w:rsidRPr="00DB2220" w:rsidR="00DB2220" w:rsidP="00DB2220" w:rsidRDefault="00DB2220" w14:paraId="144A5D23" wp14:textId="77777777">
      <w:pPr>
        <w:rPr>
          <w:rFonts w:asciiTheme="minorHAnsi" w:hAnsiTheme="minorHAnsi" w:cstheme="minorHAnsi"/>
          <w:color w:val="000000" w:themeColor="text1"/>
        </w:rPr>
      </w:pPr>
    </w:p>
    <w:p xmlns:wp14="http://schemas.microsoft.com/office/word/2010/wordml" w:rsidRPr="00DB2220" w:rsidR="00DB2220" w:rsidP="613123D8" w:rsidRDefault="00DB2220" w14:paraId="1CED46F0" wp14:textId="77777777" wp14:noSpellErr="1">
      <w:pPr>
        <w:pStyle w:val="Kop2"/>
        <w:numPr>
          <w:ilvl w:val="1"/>
          <w:numId w:val="2"/>
        </w:numPr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16"/>
          <w:szCs w:val="16"/>
        </w:rPr>
      </w:pPr>
      <w:bookmarkStart w:name="__RefHeading__395_1396799281" w:id="5"/>
      <w:bookmarkStart w:name="_Toc312869848" w:id="6"/>
      <w:bookmarkStart w:name="_Toc401261382" w:id="7"/>
      <w:bookmarkEnd w:id="5"/>
      <w:bookmarkEnd w:id="6"/>
      <w:r w:rsidRPr="613123D8" w:rsidR="613123D8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>1.2 Versiebeheer</w:t>
      </w:r>
      <w:bookmarkEnd w:id="7"/>
    </w:p>
    <w:tbl>
      <w:tblPr>
        <w:tblW w:w="5000" w:type="pct"/>
        <w:tblLook w:val="0000" w:firstRow="0" w:lastRow="0" w:firstColumn="0" w:lastColumn="0" w:noHBand="0" w:noVBand="0"/>
      </w:tblPr>
      <w:tblGrid>
        <w:gridCol w:w="774"/>
        <w:gridCol w:w="783"/>
        <w:gridCol w:w="1097"/>
        <w:gridCol w:w="1505"/>
        <w:gridCol w:w="5129"/>
      </w:tblGrid>
      <w:tr xmlns:wp14="http://schemas.microsoft.com/office/word/2010/wordml" w:rsidRPr="00DB2220" w:rsidR="00DB2220" w:rsidTr="6EC1A1C6" w14:paraId="0B89C265" wp14:textId="77777777">
        <w:tc>
          <w:tcPr>
            <w:tcW w:w="237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Pr="00DB2220" w:rsidR="00DB2220" w:rsidP="613123D8" w:rsidRDefault="00DB2220" w14:paraId="34553239" wp14:textId="77777777" wp14:noSpellErr="1">
            <w:pPr>
              <w:rPr>
                <w:rFonts w:ascii="Calibri" w:hAnsi="Calibri" w:cs="Calibri" w:asciiTheme="minorAscii" w:hAnsiTheme="minorAscii" w:cstheme="minorAscii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613123D8" w:rsidR="613123D8">
              <w:rPr>
                <w:rFonts w:ascii="Calibri" w:hAnsi="Calibri" w:cs="Calibri" w:asciiTheme="minorAscii" w:hAnsiTheme="minorAscii" w:cstheme="minorAsci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Versie </w:t>
            </w:r>
          </w:p>
        </w:tc>
        <w:tc>
          <w:tcPr>
            <w:tcW w:w="454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Pr="00DB2220" w:rsidR="00DB2220" w:rsidP="613123D8" w:rsidRDefault="00DB2220" w14:paraId="644861CB" wp14:textId="77777777" wp14:noSpellErr="1">
            <w:pPr>
              <w:rPr>
                <w:rFonts w:ascii="Calibri" w:hAnsi="Calibri" w:cs="Calibri" w:asciiTheme="minorAscii" w:hAnsiTheme="minorAscii" w:cstheme="minorAscii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613123D8" w:rsidR="613123D8">
              <w:rPr>
                <w:rFonts w:ascii="Calibri" w:hAnsi="Calibri" w:cs="Calibri" w:asciiTheme="minorAscii" w:hAnsiTheme="minorAscii" w:cstheme="minorAsci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Status </w:t>
            </w:r>
          </w:p>
        </w:tc>
        <w:tc>
          <w:tcPr>
            <w:tcW w:w="648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Pr="00DB2220" w:rsidR="00DB2220" w:rsidP="613123D8" w:rsidRDefault="00DB2220" w14:paraId="2CC85FF6" wp14:textId="77777777" wp14:noSpellErr="1">
            <w:pPr>
              <w:rPr>
                <w:rFonts w:ascii="Calibri" w:hAnsi="Calibri" w:cs="Calibri" w:asciiTheme="minorAscii" w:hAnsiTheme="minorAscii" w:cstheme="minorAscii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613123D8" w:rsidR="613123D8">
              <w:rPr>
                <w:rFonts w:ascii="Calibri" w:hAnsi="Calibri" w:cs="Calibri" w:asciiTheme="minorAscii" w:hAnsiTheme="minorAscii" w:cstheme="minorAsci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Datum </w:t>
            </w:r>
          </w:p>
        </w:tc>
        <w:tc>
          <w:tcPr>
            <w:tcW w:w="855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Pr="00DB2220" w:rsidR="00DB2220" w:rsidP="613123D8" w:rsidRDefault="00DB2220" w14:paraId="0C7BC1A0" wp14:textId="77777777" wp14:noSpellErr="1">
            <w:pPr>
              <w:rPr>
                <w:rFonts w:ascii="Calibri" w:hAnsi="Calibri" w:cs="Calibri" w:asciiTheme="minorAscii" w:hAnsiTheme="minorAscii" w:cstheme="minorAscii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613123D8" w:rsidR="613123D8">
              <w:rPr>
                <w:rFonts w:ascii="Calibri" w:hAnsi="Calibri" w:cs="Calibri" w:asciiTheme="minorAscii" w:hAnsiTheme="minorAscii" w:cstheme="minorAsci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Auteur </w:t>
            </w:r>
          </w:p>
        </w:tc>
        <w:tc>
          <w:tcPr>
            <w:tcW w:w="2805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Pr="00DB2220" w:rsidR="00DB2220" w:rsidP="613123D8" w:rsidRDefault="00DB2220" w14:paraId="2DC3FB3B" wp14:textId="77777777" wp14:noSpellErr="1">
            <w:pPr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613123D8" w:rsidR="613123D8">
              <w:rPr>
                <w:rFonts w:ascii="Calibri" w:hAnsi="Calibri" w:cs="Calibri" w:asciiTheme="minorAscii" w:hAnsiTheme="minorAscii" w:cstheme="minorAsci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Aanpassingen</w:t>
            </w:r>
          </w:p>
        </w:tc>
      </w:tr>
      <w:tr xmlns:wp14="http://schemas.microsoft.com/office/word/2010/wordml" w:rsidRPr="00DB2220" w:rsidR="00DB2220" w:rsidTr="6EC1A1C6" w14:paraId="5EA6042D" wp14:textId="77777777">
        <w:tc>
          <w:tcPr>
            <w:tcW w:w="237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Pr="00DB2220" w:rsidR="00DB2220" w:rsidP="6EC1A1C6" w:rsidRDefault="00DB2220" w14:paraId="51BA546D" wp14:textId="26488889">
            <w:pPr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6EC1A1C6" w:rsidR="6EC1A1C6"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2"/>
                <w:szCs w:val="22"/>
              </w:rPr>
              <w:t>0.1</w:t>
            </w:r>
          </w:p>
        </w:tc>
        <w:tc>
          <w:tcPr>
            <w:tcW w:w="454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Pr="00DB2220" w:rsidR="00DB2220" w:rsidP="6EC1A1C6" w:rsidRDefault="00DB2220" w14:paraId="738610EB" wp14:textId="43D305CD">
            <w:pPr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6EC1A1C6" w:rsidR="6EC1A1C6"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2"/>
                <w:szCs w:val="22"/>
              </w:rPr>
              <w:t>N</w:t>
            </w:r>
            <w:r w:rsidRPr="6EC1A1C6" w:rsidR="6EC1A1C6"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2"/>
                <w:szCs w:val="22"/>
              </w:rPr>
              <w:t xml:space="preserve">iet </w:t>
            </w:r>
            <w:proofErr w:type="spellStart"/>
            <w:r w:rsidRPr="6EC1A1C6" w:rsidR="6EC1A1C6"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2"/>
                <w:szCs w:val="22"/>
              </w:rPr>
              <w:t>defenitief</w:t>
            </w:r>
            <w:proofErr w:type="spellEnd"/>
          </w:p>
        </w:tc>
        <w:tc>
          <w:tcPr>
            <w:tcW w:w="648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Pr="00DB2220" w:rsidR="00DB2220" w:rsidP="6EC1A1C6" w:rsidRDefault="00DB2220" w14:paraId="637805D2" wp14:textId="34D6F272">
            <w:pPr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6EC1A1C6" w:rsidR="6EC1A1C6"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2"/>
                <w:szCs w:val="22"/>
              </w:rPr>
              <w:t>05-03-2018</w:t>
            </w:r>
          </w:p>
        </w:tc>
        <w:tc>
          <w:tcPr>
            <w:tcW w:w="855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Pr="00DB2220" w:rsidR="00DB2220" w:rsidP="6EC1A1C6" w:rsidRDefault="00DB2220" w14:paraId="463F29E8" wp14:textId="67BEC188">
            <w:pPr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6EC1A1C6" w:rsidR="6EC1A1C6"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2"/>
                <w:szCs w:val="22"/>
              </w:rPr>
              <w:t xml:space="preserve">Bryan </w:t>
            </w:r>
            <w:proofErr w:type="spellStart"/>
            <w:r w:rsidRPr="6EC1A1C6" w:rsidR="6EC1A1C6"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2"/>
                <w:szCs w:val="22"/>
              </w:rPr>
              <w:t>Kho</w:t>
            </w:r>
            <w:proofErr w:type="spellEnd"/>
            <w:r w:rsidRPr="6EC1A1C6" w:rsidR="6EC1A1C6"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2"/>
                <w:szCs w:val="22"/>
              </w:rPr>
              <w:t xml:space="preserve">, Merlijn </w:t>
            </w:r>
            <w:proofErr w:type="spellStart"/>
            <w:r w:rsidRPr="6EC1A1C6" w:rsidR="6EC1A1C6"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2"/>
                <w:szCs w:val="22"/>
              </w:rPr>
              <w:t>Metman</w:t>
            </w:r>
            <w:proofErr w:type="spellEnd"/>
            <w:r w:rsidRPr="6EC1A1C6" w:rsidR="6EC1A1C6"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2"/>
                <w:szCs w:val="22"/>
              </w:rPr>
              <w:t xml:space="preserve">, </w:t>
            </w:r>
            <w:proofErr w:type="spellStart"/>
            <w:r w:rsidRPr="6EC1A1C6" w:rsidR="6EC1A1C6"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2"/>
                <w:szCs w:val="22"/>
              </w:rPr>
              <w:t>Jayant</w:t>
            </w:r>
            <w:proofErr w:type="spellEnd"/>
            <w:r w:rsidRPr="6EC1A1C6" w:rsidR="6EC1A1C6"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2"/>
                <w:szCs w:val="22"/>
              </w:rPr>
              <w:t xml:space="preserve"> Schuil</w:t>
            </w:r>
          </w:p>
        </w:tc>
        <w:tc>
          <w:tcPr>
            <w:tcW w:w="2805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Pr="00DB2220" w:rsidR="00DB2220" w:rsidP="6EC1A1C6" w:rsidRDefault="00DB2220" w14:paraId="3BB51385" wp14:textId="286325E7">
            <w:pPr>
              <w:pStyle w:val="Standaard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cs="Calibri" w:asciiTheme="minorAscii" w:hAnsi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fr-FR"/>
              </w:rPr>
            </w:pPr>
            <w:proofErr w:type="spellStart"/>
            <w:r w:rsidRPr="6EC1A1C6" w:rsidR="6EC1A1C6">
              <w:rPr>
                <w:rFonts w:ascii="Calibri" w:hAnsi="Calibri" w:cs="Calibri" w:asciiTheme="minorAscii" w:hAnsi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fr-FR"/>
              </w:rPr>
              <w:t>Opzet</w:t>
            </w:r>
            <w:proofErr w:type="spellEnd"/>
            <w:r w:rsidRPr="6EC1A1C6" w:rsidR="6EC1A1C6">
              <w:rPr>
                <w:rFonts w:ascii="Calibri" w:hAnsi="Calibri" w:cs="Calibri" w:asciiTheme="minorAscii" w:hAnsi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fr-FR"/>
              </w:rPr>
              <w:t xml:space="preserve"> document</w:t>
            </w:r>
          </w:p>
        </w:tc>
      </w:tr>
      <w:tr xmlns:wp14="http://schemas.microsoft.com/office/word/2010/wordml" w:rsidRPr="00DB2220" w:rsidR="00DB2220" w:rsidTr="6EC1A1C6" w14:paraId="37DE6DAD" wp14:textId="77777777">
        <w:tc>
          <w:tcPr>
            <w:tcW w:w="237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Pr="00DB2220" w:rsidR="00DB2220" w:rsidP="6EC1A1C6" w:rsidRDefault="00DB2220" w14:paraId="75F6A3FE" wp14:textId="0C105AF0">
            <w:pPr>
              <w:pStyle w:val="Standaard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cs="Calibri" w:asciiTheme="minorAscii" w:hAnsi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fr-FR"/>
              </w:rPr>
            </w:pPr>
            <w:r w:rsidRPr="6EC1A1C6" w:rsidR="6EC1A1C6">
              <w:rPr>
                <w:rFonts w:ascii="Calibri" w:hAnsi="Calibri" w:cs="Calibri" w:asciiTheme="minorAscii" w:hAnsi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  <w:lang w:val="fr-FR"/>
              </w:rPr>
              <w:t>0.2</w:t>
            </w:r>
          </w:p>
        </w:tc>
        <w:tc>
          <w:tcPr>
            <w:tcW w:w="454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Pr="00DB2220" w:rsidR="00DB2220" w:rsidP="6EC1A1C6" w:rsidRDefault="00DB2220" w14:paraId="3B7B4B86" wp14:textId="32589E2E">
            <w:pPr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6EC1A1C6" w:rsidR="6EC1A1C6"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2"/>
                <w:szCs w:val="22"/>
              </w:rPr>
              <w:t>N</w:t>
            </w:r>
            <w:r w:rsidRPr="6EC1A1C6" w:rsidR="6EC1A1C6"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2"/>
                <w:szCs w:val="22"/>
              </w:rPr>
              <w:t xml:space="preserve">iet </w:t>
            </w:r>
            <w:proofErr w:type="spellStart"/>
            <w:r w:rsidRPr="6EC1A1C6" w:rsidR="6EC1A1C6"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2"/>
                <w:szCs w:val="22"/>
              </w:rPr>
              <w:t>defenitief</w:t>
            </w:r>
            <w:proofErr w:type="spellEnd"/>
          </w:p>
        </w:tc>
        <w:tc>
          <w:tcPr>
            <w:tcW w:w="648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Pr="00DB2220" w:rsidR="00DB2220" w:rsidP="6EC1A1C6" w:rsidRDefault="00DB2220" w14:paraId="3A0FF5F2" wp14:textId="7D008989">
            <w:pPr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6EC1A1C6" w:rsidR="6EC1A1C6"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2"/>
                <w:szCs w:val="22"/>
              </w:rPr>
              <w:t>06-03-2018</w:t>
            </w:r>
          </w:p>
        </w:tc>
        <w:tc>
          <w:tcPr>
            <w:tcW w:w="855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Pr="00DB2220" w:rsidR="00DB2220" w:rsidP="6EC1A1C6" w:rsidRDefault="00DB2220" w14:paraId="5630AD66" wp14:textId="6739FB39">
            <w:pPr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6EC1A1C6" w:rsidR="6EC1A1C6"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2"/>
                <w:szCs w:val="22"/>
              </w:rPr>
              <w:t xml:space="preserve">Bryan </w:t>
            </w:r>
            <w:proofErr w:type="spellStart"/>
            <w:r w:rsidRPr="6EC1A1C6" w:rsidR="6EC1A1C6"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2"/>
                <w:szCs w:val="22"/>
              </w:rPr>
              <w:t>Kho</w:t>
            </w:r>
            <w:proofErr w:type="spellEnd"/>
            <w:r w:rsidRPr="6EC1A1C6" w:rsidR="6EC1A1C6"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2"/>
                <w:szCs w:val="22"/>
              </w:rPr>
              <w:t xml:space="preserve">, Merlijn </w:t>
            </w:r>
            <w:proofErr w:type="spellStart"/>
            <w:r w:rsidRPr="6EC1A1C6" w:rsidR="6EC1A1C6"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2"/>
                <w:szCs w:val="22"/>
              </w:rPr>
              <w:t>Metman</w:t>
            </w:r>
            <w:proofErr w:type="spellEnd"/>
            <w:r w:rsidRPr="6EC1A1C6" w:rsidR="6EC1A1C6"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2"/>
                <w:szCs w:val="22"/>
              </w:rPr>
              <w:t xml:space="preserve">, </w:t>
            </w:r>
            <w:proofErr w:type="spellStart"/>
            <w:r w:rsidRPr="6EC1A1C6" w:rsidR="6EC1A1C6"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2"/>
                <w:szCs w:val="22"/>
              </w:rPr>
              <w:t>Jayant</w:t>
            </w:r>
            <w:proofErr w:type="spellEnd"/>
            <w:r w:rsidRPr="6EC1A1C6" w:rsidR="6EC1A1C6"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2"/>
                <w:szCs w:val="22"/>
              </w:rPr>
              <w:t xml:space="preserve"> Schuil</w:t>
            </w:r>
          </w:p>
        </w:tc>
        <w:tc>
          <w:tcPr>
            <w:tcW w:w="2805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Pr="00DB2220" w:rsidR="00DB2220" w:rsidP="48BBFF5C" w:rsidRDefault="00DB2220" w14:paraId="61829076" w14:noSpellErr="1" wp14:textId="009AC913">
            <w:pPr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48BBFF5C" w:rsidR="48BBFF5C"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2"/>
                <w:szCs w:val="22"/>
              </w:rPr>
              <w:t>Details document nagaan en aanpassen.</w:t>
            </w:r>
          </w:p>
        </w:tc>
      </w:tr>
    </w:tbl>
    <w:p xmlns:wp14="http://schemas.microsoft.com/office/word/2010/wordml" w:rsidRPr="00DB2220" w:rsidR="00DB2220" w:rsidP="38E3D480" w:rsidRDefault="00DB2220" w14:paraId="296FEF7D" wp14:textId="7C96BC3B">
      <w:pPr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DB2220" w:rsidR="00DB2220" w:rsidP="613123D8" w:rsidRDefault="00DB2220" w14:paraId="2E76EF28" wp14:textId="77777777" wp14:noSpellErr="1">
      <w:pPr>
        <w:pStyle w:val="Kop2"/>
        <w:numPr>
          <w:ilvl w:val="1"/>
          <w:numId w:val="2"/>
        </w:numPr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</w:pPr>
      <w:bookmarkStart w:name="__RefHeading__397_1396799281" w:id="8"/>
      <w:bookmarkStart w:name="_Toc312869849" w:id="9"/>
      <w:bookmarkStart w:name="_Toc401261383" w:id="10"/>
      <w:bookmarkEnd w:id="8"/>
      <w:bookmarkEnd w:id="9"/>
      <w:r w:rsidRPr="613123D8" w:rsidR="613123D8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>1.3 Verzendlijst</w:t>
      </w:r>
      <w:bookmarkEnd w:id="10"/>
    </w:p>
    <w:p xmlns:wp14="http://schemas.microsoft.com/office/word/2010/wordml" w:rsidRPr="00DB2220" w:rsidR="00DB2220" w:rsidP="613123D8" w:rsidRDefault="00DB2220" w14:paraId="7A0F0534" wp14:textId="77777777" wp14:noSpellErr="1">
      <w:pPr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</w:pPr>
      <w:r w:rsidRPr="613123D8" w:rsidR="613123D8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Dit document wordt ter beschikking gesteld aan:</w:t>
      </w:r>
    </w:p>
    <w:p xmlns:wp14="http://schemas.microsoft.com/office/word/2010/wordml" w:rsidRPr="00DB2220" w:rsidR="00DB2220" w:rsidP="00DB2220" w:rsidRDefault="00DB2220" w14:paraId="76CB1494" wp14:textId="7A448446">
      <w:pPr/>
      <w:proofErr w:type="spellStart"/>
      <w:r w:rsidRPr="6EC1A1C6" w:rsidR="6EC1A1C6">
        <w:rPr>
          <w:rFonts w:ascii="Calibri" w:hAnsi="Calibri" w:eastAsia="Calibri" w:cs="Calibri"/>
          <w:noProof w:val="0"/>
          <w:sz w:val="22"/>
          <w:szCs w:val="22"/>
          <w:lang w:val="nl-NL"/>
        </w:rPr>
        <w:t>Grüne</w:t>
      </w:r>
      <w:proofErr w:type="spellEnd"/>
      <w:r w:rsidRPr="6EC1A1C6" w:rsidR="6EC1A1C6">
        <w:rPr>
          <w:rFonts w:ascii="Calibri" w:hAnsi="Calibri" w:eastAsia="Calibri" w:cs="Calibri"/>
          <w:noProof w:val="0"/>
          <w:sz w:val="22"/>
          <w:szCs w:val="22"/>
          <w:lang w:val="nl-NL"/>
        </w:rPr>
        <w:t>, Jeffrey</w:t>
      </w:r>
    </w:p>
    <w:p xmlns:wp14="http://schemas.microsoft.com/office/word/2010/wordml" w:rsidRPr="00DB2220" w:rsidR="00DB2220" w:rsidP="00DB2220" w:rsidRDefault="00DB2220" w14:paraId="7614BA21" wp14:textId="2217D374">
      <w:pPr/>
      <w:r w:rsidRPr="6EC1A1C6" w:rsidR="6EC1A1C6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El </w:t>
      </w:r>
      <w:proofErr w:type="spellStart"/>
      <w:r w:rsidRPr="6EC1A1C6" w:rsidR="6EC1A1C6">
        <w:rPr>
          <w:rFonts w:ascii="Calibri" w:hAnsi="Calibri" w:eastAsia="Calibri" w:cs="Calibri"/>
          <w:noProof w:val="0"/>
          <w:sz w:val="22"/>
          <w:szCs w:val="22"/>
          <w:lang w:val="nl-NL"/>
        </w:rPr>
        <w:t>Hannay</w:t>
      </w:r>
      <w:proofErr w:type="spellEnd"/>
      <w:r w:rsidRPr="6EC1A1C6" w:rsidR="6EC1A1C6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, </w:t>
      </w:r>
      <w:proofErr w:type="spellStart"/>
      <w:r w:rsidRPr="6EC1A1C6" w:rsidR="6EC1A1C6">
        <w:rPr>
          <w:rFonts w:ascii="Calibri" w:hAnsi="Calibri" w:eastAsia="Calibri" w:cs="Calibri"/>
          <w:noProof w:val="0"/>
          <w:sz w:val="22"/>
          <w:szCs w:val="22"/>
          <w:lang w:val="nl-NL"/>
        </w:rPr>
        <w:t>Hachmi</w:t>
      </w:r>
      <w:proofErr w:type="spellEnd"/>
    </w:p>
    <w:p xmlns:wp14="http://schemas.microsoft.com/office/word/2010/wordml" w:rsidRPr="00DB2220" w:rsidR="00DB2220" w:rsidP="00DB2220" w:rsidRDefault="00DB2220" w14:paraId="29A27319" wp14:textId="4C2314BF">
      <w:pPr/>
      <w:proofErr w:type="spellStart"/>
      <w:r w:rsidRPr="6EC1A1C6" w:rsidR="6EC1A1C6">
        <w:rPr>
          <w:rFonts w:ascii="Calibri" w:hAnsi="Calibri" w:eastAsia="Calibri" w:cs="Calibri"/>
          <w:noProof w:val="0"/>
          <w:sz w:val="22"/>
          <w:szCs w:val="22"/>
          <w:lang w:val="nl-NL"/>
        </w:rPr>
        <w:t>Khadfy</w:t>
      </w:r>
      <w:proofErr w:type="spellEnd"/>
      <w:r w:rsidRPr="6EC1A1C6" w:rsidR="6EC1A1C6">
        <w:rPr>
          <w:rFonts w:ascii="Calibri" w:hAnsi="Calibri" w:eastAsia="Calibri" w:cs="Calibri"/>
          <w:noProof w:val="0"/>
          <w:sz w:val="22"/>
          <w:szCs w:val="22"/>
          <w:lang w:val="nl-NL"/>
        </w:rPr>
        <w:t>, Tarik</w:t>
      </w:r>
    </w:p>
    <w:p xmlns:wp14="http://schemas.microsoft.com/office/word/2010/wordml" w:rsidRPr="00DB2220" w:rsidR="00DB2220" w:rsidP="00DB2220" w:rsidRDefault="00DB2220" w14:paraId="483DC1F7" wp14:textId="710130F3">
      <w:pPr/>
      <w:proofErr w:type="spellStart"/>
      <w:r w:rsidRPr="6EC1A1C6" w:rsidR="6EC1A1C6">
        <w:rPr>
          <w:rFonts w:ascii="Calibri" w:hAnsi="Calibri" w:eastAsia="Calibri" w:cs="Calibri"/>
          <w:noProof w:val="0"/>
          <w:sz w:val="22"/>
          <w:szCs w:val="22"/>
          <w:lang w:val="nl-NL"/>
        </w:rPr>
        <w:t>Kho</w:t>
      </w:r>
      <w:proofErr w:type="spellEnd"/>
      <w:r w:rsidRPr="6EC1A1C6" w:rsidR="6EC1A1C6">
        <w:rPr>
          <w:rFonts w:ascii="Calibri" w:hAnsi="Calibri" w:eastAsia="Calibri" w:cs="Calibri"/>
          <w:noProof w:val="0"/>
          <w:sz w:val="22"/>
          <w:szCs w:val="22"/>
          <w:lang w:val="nl-NL"/>
        </w:rPr>
        <w:t>, Bryan</w:t>
      </w:r>
    </w:p>
    <w:p xmlns:wp14="http://schemas.microsoft.com/office/word/2010/wordml" w:rsidRPr="00DB2220" w:rsidR="00DB2220" w:rsidP="6EC1A1C6" w:rsidRDefault="00DB2220" w14:paraId="2CD60497" wp14:textId="024137C4">
      <w:pPr>
        <w:pStyle w:val="Standaard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proofErr w:type="spellStart"/>
      <w:r w:rsidRPr="6EC1A1C6" w:rsidR="6EC1A1C6">
        <w:rPr>
          <w:rFonts w:ascii="Calibri" w:hAnsi="Calibri" w:eastAsia="Calibri" w:cs="Calibri"/>
          <w:noProof w:val="0"/>
          <w:sz w:val="22"/>
          <w:szCs w:val="22"/>
          <w:lang w:val="nl-NL"/>
        </w:rPr>
        <w:t>Metman</w:t>
      </w:r>
      <w:proofErr w:type="spellEnd"/>
      <w:r w:rsidRPr="6EC1A1C6" w:rsidR="6EC1A1C6">
        <w:rPr>
          <w:rFonts w:ascii="Calibri" w:hAnsi="Calibri" w:eastAsia="Calibri" w:cs="Calibri"/>
          <w:noProof w:val="0"/>
          <w:sz w:val="22"/>
          <w:szCs w:val="22"/>
          <w:lang w:val="nl-NL"/>
        </w:rPr>
        <w:t>, Merlijn</w:t>
      </w:r>
    </w:p>
    <w:p xmlns:wp14="http://schemas.microsoft.com/office/word/2010/wordml" w:rsidRPr="00DB2220" w:rsidR="00DB2220" w:rsidP="00DB2220" w:rsidRDefault="00DB2220" w14:paraId="435AE072" wp14:textId="22626F5D">
      <w:pPr/>
      <w:proofErr w:type="spellStart"/>
      <w:r w:rsidRPr="6EC1A1C6" w:rsidR="6EC1A1C6">
        <w:rPr>
          <w:rFonts w:ascii="Calibri" w:hAnsi="Calibri" w:eastAsia="Calibri" w:cs="Calibri"/>
          <w:noProof w:val="0"/>
          <w:sz w:val="22"/>
          <w:szCs w:val="22"/>
          <w:lang w:val="nl-NL"/>
        </w:rPr>
        <w:t>Prajo</w:t>
      </w:r>
      <w:proofErr w:type="spellEnd"/>
      <w:r w:rsidRPr="6EC1A1C6" w:rsidR="6EC1A1C6">
        <w:rPr>
          <w:rFonts w:ascii="Calibri" w:hAnsi="Calibri" w:eastAsia="Calibri" w:cs="Calibri"/>
          <w:noProof w:val="0"/>
          <w:sz w:val="22"/>
          <w:szCs w:val="22"/>
          <w:lang w:val="nl-NL"/>
        </w:rPr>
        <w:t>, Anton</w:t>
      </w:r>
    </w:p>
    <w:p xmlns:wp14="http://schemas.microsoft.com/office/word/2010/wordml" w:rsidRPr="00DB2220" w:rsidR="00DB2220" w:rsidP="00DB2220" w:rsidRDefault="00DB2220" wp14:noSpellErr="1" w14:paraId="16971903" wp14:textId="32684F7E">
      <w:pPr/>
      <w:r w:rsidRPr="613123D8" w:rsidR="613123D8">
        <w:rPr>
          <w:rFonts w:ascii="Calibri" w:hAnsi="Calibri" w:eastAsia="Calibri" w:cs="Calibri"/>
          <w:noProof w:val="0"/>
          <w:sz w:val="22"/>
          <w:szCs w:val="22"/>
          <w:lang w:val="nl-NL"/>
        </w:rPr>
        <w:t>Robben, Henry</w:t>
      </w:r>
    </w:p>
    <w:p xmlns:wp14="http://schemas.microsoft.com/office/word/2010/wordml" w:rsidRPr="00DB2220" w:rsidR="00DB2220" w:rsidP="00DB2220" w:rsidRDefault="00DB2220" w14:paraId="7773FE2C" wp14:textId="4EB1E9F3">
      <w:pPr/>
      <w:r w:rsidRPr="6EC1A1C6" w:rsidR="6EC1A1C6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Schuil, </w:t>
      </w:r>
      <w:proofErr w:type="spellStart"/>
      <w:r w:rsidRPr="6EC1A1C6" w:rsidR="6EC1A1C6">
        <w:rPr>
          <w:rFonts w:ascii="Calibri" w:hAnsi="Calibri" w:eastAsia="Calibri" w:cs="Calibri"/>
          <w:noProof w:val="0"/>
          <w:sz w:val="22"/>
          <w:szCs w:val="22"/>
          <w:lang w:val="nl-NL"/>
        </w:rPr>
        <w:t>Jayant</w:t>
      </w:r>
      <w:proofErr w:type="spellEnd"/>
    </w:p>
    <w:p xmlns:wp14="http://schemas.microsoft.com/office/word/2010/wordml" w:rsidRPr="00DB2220" w:rsidR="00DB2220" w:rsidP="00DB2220" w:rsidRDefault="00DB2220" w14:paraId="37F8788E" wp14:noSpellErr="1" wp14:textId="6CF0BF5B">
      <w:pPr>
        <w:rPr>
          <w:rFonts w:asciiTheme="minorHAnsi" w:hAnsiTheme="minorHAnsi" w:cstheme="minorHAnsi"/>
          <w:color w:val="000000" w:themeColor="text1"/>
        </w:rPr>
      </w:pPr>
      <w:r w:rsidRPr="613123D8" w:rsidR="613123D8">
        <w:rPr>
          <w:rFonts w:ascii="Calibri" w:hAnsi="Calibri" w:eastAsia="Calibri" w:cs="Calibri"/>
          <w:noProof w:val="0"/>
          <w:sz w:val="22"/>
          <w:szCs w:val="22"/>
          <w:lang w:val="nl-NL"/>
        </w:rPr>
        <w:t>Smit, Arno</w:t>
      </w:r>
    </w:p>
    <w:p xmlns:wp14="http://schemas.microsoft.com/office/word/2010/wordml" w:rsidRPr="00DB2220" w:rsidR="00DB2220" w:rsidP="00DB2220" w:rsidRDefault="00DB2220" w14:paraId="7194DBDC" wp14:textId="77777777">
      <w:pPr>
        <w:rPr>
          <w:rFonts w:asciiTheme="minorHAnsi" w:hAnsiTheme="minorHAnsi" w:cstheme="minorHAnsi"/>
          <w:color w:val="000000" w:themeColor="text1"/>
        </w:rPr>
      </w:pPr>
    </w:p>
    <w:p xmlns:wp14="http://schemas.microsoft.com/office/word/2010/wordml" w:rsidRPr="00DB2220" w:rsidR="00DB2220" w:rsidP="00DB2220" w:rsidRDefault="00DB2220" w14:paraId="769D0D3C" wp14:textId="77777777">
      <w:pPr>
        <w:rPr>
          <w:rFonts w:asciiTheme="minorHAnsi" w:hAnsiTheme="minorHAnsi" w:cstheme="minorHAnsi"/>
          <w:color w:val="000000" w:themeColor="text1"/>
        </w:rPr>
      </w:pPr>
    </w:p>
    <w:p xmlns:wp14="http://schemas.microsoft.com/office/word/2010/wordml" w:rsidRPr="00DB2220" w:rsidR="00DB2220" w:rsidP="613123D8" w:rsidRDefault="00DB2220" w14:paraId="7565E3D3" wp14:textId="77777777" wp14:noSpellErr="1">
      <w:pPr>
        <w:pStyle w:val="Kop1"/>
        <w:jc w:val="left"/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</w:pPr>
      <w:bookmarkStart w:name="__RefHeading__399_1396799281" w:id="11"/>
      <w:bookmarkStart w:name="_Toc312869850" w:id="12"/>
      <w:bookmarkEnd w:id="11"/>
      <w:bookmarkEnd w:id="12"/>
      <w:r w:rsidRPr="613123D8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32"/>
          <w:szCs w:val="32"/>
        </w:rPr>
        <w:br w:type="page"/>
      </w:r>
      <w:r w:rsidRPr="613123D8" w:rsidR="613123D8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32"/>
          <w:szCs w:val="32"/>
        </w:rPr>
        <w:t>2. Inleiding</w:t>
      </w:r>
      <w:bookmarkStart w:name="_Toc401261384" w:id="13"/>
      <w:bookmarkEnd w:id="13"/>
    </w:p>
    <w:p xmlns:wp14="http://schemas.microsoft.com/office/word/2010/wordml" w:rsidRPr="00DB2220" w:rsidR="00DB2220" w:rsidP="00DB2220" w:rsidRDefault="00DB2220" w14:paraId="54CD245A" wp14:textId="77777777">
      <w:pPr>
        <w:rPr>
          <w:rFonts w:asciiTheme="minorHAnsi" w:hAnsiTheme="minorHAnsi" w:cstheme="minorHAnsi"/>
          <w:color w:val="000000" w:themeColor="text1"/>
        </w:rPr>
      </w:pPr>
    </w:p>
    <w:p xmlns:wp14="http://schemas.microsoft.com/office/word/2010/wordml" w:rsidRPr="00DB2220" w:rsidR="00DB2220" w:rsidP="48BBFF5C" w:rsidRDefault="00DB2220" w14:paraId="4282C589" wp14:noSpellErr="1" wp14:textId="760913CD">
      <w:pPr>
        <w:pStyle w:val="Kop2"/>
        <w:numPr>
          <w:ilvl w:val="1"/>
          <w:numId w:val="2"/>
        </w:numPr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</w:pPr>
      <w:bookmarkStart w:name="__RefHeading__401_1396799281" w:id="14"/>
      <w:bookmarkStart w:name="_Toc312869851" w:id="15"/>
      <w:bookmarkStart w:name="_Toc401261385" w:id="16"/>
      <w:bookmarkEnd w:id="14"/>
      <w:bookmarkEnd w:id="15"/>
      <w:r w:rsidRPr="48BBFF5C" w:rsidR="48BBFF5C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>2.1</w:t>
      </w:r>
      <w:r w:rsidRPr="48BBFF5C" w:rsidR="48BBFF5C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 xml:space="preserve"> Doelstelling</w:t>
      </w:r>
      <w:bookmarkEnd w:id="16"/>
    </w:p>
    <w:p w:rsidR="613123D8" w:rsidP="48BBFF5C" w:rsidRDefault="613123D8" w14:paraId="5C9ED449" w14:noSpellErr="1" w14:textId="76A74180">
      <w:pPr>
        <w:pStyle w:val="Standaard"/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</w:pPr>
      <w:r w:rsidRPr="48BBFF5C" w:rsidR="48BBFF5C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Het doel van dit project is</w:t>
      </w:r>
      <w:r w:rsidRPr="48BBFF5C" w:rsidR="48BBFF5C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 </w:t>
      </w:r>
      <w:r w:rsidRPr="48BBFF5C" w:rsidR="48BBFF5C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om </w:t>
      </w:r>
      <w:r w:rsidRPr="48BBFF5C" w:rsidR="48BBFF5C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een gemeente</w:t>
      </w:r>
      <w:r w:rsidRPr="48BBFF5C" w:rsidR="48BBFF5C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loket </w:t>
      </w:r>
      <w:r w:rsidRPr="48BBFF5C" w:rsidR="48BBFF5C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t</w:t>
      </w:r>
      <w:r w:rsidRPr="48BBFF5C" w:rsidR="48BBFF5C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e</w:t>
      </w:r>
      <w:r w:rsidRPr="48BBFF5C" w:rsidR="48BBFF5C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 </w:t>
      </w:r>
      <w:r w:rsidRPr="48BBFF5C" w:rsidR="48BBFF5C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m</w:t>
      </w:r>
      <w:r w:rsidRPr="48BBFF5C" w:rsidR="48BBFF5C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a</w:t>
      </w:r>
      <w:r w:rsidRPr="48BBFF5C" w:rsidR="48BBFF5C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k</w:t>
      </w:r>
      <w:r w:rsidRPr="48BBFF5C" w:rsidR="48BBFF5C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e</w:t>
      </w:r>
      <w:r w:rsidRPr="48BBFF5C" w:rsidR="48BBFF5C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n</w:t>
      </w:r>
      <w:r w:rsidRPr="48BBFF5C" w:rsidR="48BBFF5C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 wa</w:t>
      </w:r>
      <w:r w:rsidRPr="48BBFF5C" w:rsidR="48BBFF5C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ar </w:t>
      </w:r>
      <w:r w:rsidRPr="48BBFF5C" w:rsidR="48BBFF5C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informa</w:t>
      </w:r>
      <w:r w:rsidRPr="48BBFF5C" w:rsidR="48BBFF5C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tie kan </w:t>
      </w:r>
      <w:r w:rsidRPr="48BBFF5C" w:rsidR="48BBFF5C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w</w:t>
      </w:r>
      <w:r w:rsidRPr="48BBFF5C" w:rsidR="48BBFF5C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o</w:t>
      </w:r>
      <w:r w:rsidRPr="48BBFF5C" w:rsidR="48BBFF5C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r</w:t>
      </w:r>
      <w:r w:rsidRPr="48BBFF5C" w:rsidR="48BBFF5C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d</w:t>
      </w:r>
      <w:r w:rsidRPr="48BBFF5C" w:rsidR="48BBFF5C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e</w:t>
      </w:r>
      <w:r w:rsidRPr="48BBFF5C" w:rsidR="48BBFF5C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n op</w:t>
      </w:r>
      <w:r w:rsidRPr="48BBFF5C" w:rsidR="48BBFF5C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gez</w:t>
      </w:r>
      <w:r w:rsidRPr="48BBFF5C" w:rsidR="48BBFF5C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o</w:t>
      </w:r>
      <w:r w:rsidRPr="48BBFF5C" w:rsidR="48BBFF5C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cht</w:t>
      </w:r>
      <w:r w:rsidRPr="48BBFF5C" w:rsidR="48BBFF5C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,</w:t>
      </w:r>
      <w:r w:rsidRPr="48BBFF5C" w:rsidR="48BBFF5C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 </w:t>
      </w:r>
      <w:r w:rsidRPr="48BBFF5C" w:rsidR="48BBFF5C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a</w:t>
      </w:r>
      <w:r w:rsidRPr="48BBFF5C" w:rsidR="48BBFF5C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f</w:t>
      </w:r>
      <w:r w:rsidRPr="48BBFF5C" w:rsidR="48BBFF5C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s</w:t>
      </w:r>
      <w:r w:rsidRPr="48BBFF5C" w:rsidR="48BBFF5C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pr</w:t>
      </w:r>
      <w:r w:rsidRPr="48BBFF5C" w:rsidR="48BBFF5C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ak</w:t>
      </w:r>
      <w:r w:rsidRPr="48BBFF5C" w:rsidR="48BBFF5C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en</w:t>
      </w:r>
      <w:r w:rsidRPr="48BBFF5C" w:rsidR="48BBFF5C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 </w:t>
      </w:r>
      <w:r w:rsidRPr="48BBFF5C" w:rsidR="48BBFF5C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worden gemaakt, producten wo</w:t>
      </w:r>
      <w:r w:rsidRPr="48BBFF5C" w:rsidR="48BBFF5C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rden aa</w:t>
      </w:r>
      <w:r w:rsidRPr="48BBFF5C" w:rsidR="48BBFF5C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n</w:t>
      </w:r>
      <w:r w:rsidRPr="48BBFF5C" w:rsidR="48BBFF5C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gevraag</w:t>
      </w:r>
      <w:r w:rsidRPr="48BBFF5C" w:rsidR="48BBFF5C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d, </w:t>
      </w:r>
      <w:r w:rsidRPr="48BBFF5C" w:rsidR="48BBFF5C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en </w:t>
      </w:r>
      <w:r w:rsidRPr="48BBFF5C" w:rsidR="48BBFF5C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f</w:t>
      </w:r>
      <w:r w:rsidRPr="48BBFF5C" w:rsidR="48BBFF5C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orm</w:t>
      </w:r>
      <w:r w:rsidRPr="48BBFF5C" w:rsidR="48BBFF5C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u</w:t>
      </w:r>
      <w:r w:rsidRPr="48BBFF5C" w:rsidR="48BBFF5C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lieren</w:t>
      </w:r>
      <w:r w:rsidRPr="48BBFF5C" w:rsidR="48BBFF5C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 </w:t>
      </w:r>
      <w:r w:rsidRPr="48BBFF5C" w:rsidR="48BBFF5C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ge</w:t>
      </w:r>
      <w:r w:rsidRPr="48BBFF5C" w:rsidR="48BBFF5C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dow</w:t>
      </w:r>
      <w:r w:rsidRPr="48BBFF5C" w:rsidR="48BBFF5C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nlo</w:t>
      </w:r>
      <w:r w:rsidRPr="48BBFF5C" w:rsidR="48BBFF5C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ad</w:t>
      </w:r>
      <w:r w:rsidRPr="48BBFF5C" w:rsidR="48BBFF5C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 kunnen </w:t>
      </w:r>
      <w:r w:rsidRPr="48BBFF5C" w:rsidR="48BBFF5C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wo</w:t>
      </w:r>
      <w:r w:rsidRPr="48BBFF5C" w:rsidR="48BBFF5C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rde</w:t>
      </w:r>
      <w:r w:rsidRPr="48BBFF5C" w:rsidR="48BBFF5C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n. </w:t>
      </w:r>
    </w:p>
    <w:p xmlns:wp14="http://schemas.microsoft.com/office/word/2010/wordml" w:rsidRPr="00DB2220" w:rsidR="00DB2220" w:rsidP="00DB2220" w:rsidRDefault="00DB2220" w14:paraId="1231BE67" wp14:textId="77777777">
      <w:pPr>
        <w:rPr>
          <w:rFonts w:asciiTheme="minorHAnsi" w:hAnsiTheme="minorHAnsi" w:cstheme="minorHAnsi"/>
          <w:color w:val="000000" w:themeColor="text1"/>
        </w:rPr>
      </w:pPr>
    </w:p>
    <w:p xmlns:wp14="http://schemas.microsoft.com/office/word/2010/wordml" w:rsidRPr="00DB2220" w:rsidR="00DB2220" w:rsidP="48BBFF5C" w:rsidRDefault="00DB2220" w14:paraId="10FC1E46" wp14:noSpellErr="1" wp14:textId="400BBBCE">
      <w:pPr>
        <w:pStyle w:val="Kop2"/>
        <w:numPr>
          <w:ilvl w:val="1"/>
          <w:numId w:val="2"/>
        </w:numPr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</w:pPr>
      <w:bookmarkStart w:name="__RefHeading__403_1396799281" w:id="17"/>
      <w:bookmarkStart w:name="_Toc312869852" w:id="18"/>
      <w:bookmarkStart w:name="_Toc401261386" w:id="19"/>
      <w:bookmarkEnd w:id="17"/>
      <w:bookmarkEnd w:id="18"/>
      <w:r w:rsidRPr="48BBFF5C" w:rsidR="48BBFF5C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>2.2</w:t>
      </w:r>
      <w:r w:rsidRPr="48BBFF5C" w:rsidR="48BBFF5C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 xml:space="preserve"> Organisatie</w:t>
      </w:r>
      <w:bookmarkEnd w:id="19"/>
    </w:p>
    <w:p xmlns:wp14="http://schemas.microsoft.com/office/word/2010/wordml" w:rsidRPr="00DB2220" w:rsidR="00DB2220" w:rsidP="6F3C89C1" w:rsidRDefault="00DB2220" w14:paraId="13D8233A" wp14:textId="1B049627" w14:noSpellErr="1">
      <w:pPr>
        <w:pStyle w:val="Standaard"/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</w:pPr>
      <w:r w:rsidRPr="6F3C89C1" w:rsidR="6F3C89C1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De organisatie is de </w:t>
      </w:r>
      <w:r w:rsidRPr="6F3C89C1" w:rsidR="6F3C89C1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automatiseringsafdeling</w:t>
      </w:r>
      <w:r w:rsidRPr="6F3C89C1" w:rsidR="6F3C89C1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 </w:t>
      </w:r>
      <w:r w:rsidRPr="6F3C89C1" w:rsidR="6F3C89C1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van</w:t>
      </w:r>
      <w:r w:rsidRPr="6F3C89C1" w:rsidR="6F3C89C1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 de gemeente.</w:t>
      </w:r>
      <w:r>
        <w:br/>
      </w:r>
      <w:r w:rsidRPr="6F3C89C1" w:rsidR="6F3C89C1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St</w:t>
      </w:r>
      <w:r w:rsidRPr="6F3C89C1" w:rsidR="6F3C89C1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ak</w:t>
      </w:r>
      <w:r w:rsidRPr="6F3C89C1" w:rsidR="6F3C89C1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eh</w:t>
      </w:r>
      <w:r w:rsidRPr="6F3C89C1" w:rsidR="6F3C89C1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ol</w:t>
      </w:r>
      <w:r w:rsidRPr="6F3C89C1" w:rsidR="6F3C89C1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ders</w:t>
      </w:r>
      <w:r w:rsidRPr="6F3C89C1" w:rsidR="6F3C89C1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:</w:t>
      </w:r>
    </w:p>
    <w:p xmlns:wp14="http://schemas.microsoft.com/office/word/2010/wordml" w:rsidRPr="00DB2220" w:rsidR="00DB2220" w:rsidP="613123D8" w:rsidRDefault="00DB2220" wp14:noSpellErr="1" w14:paraId="65B4D56F" wp14:textId="3910C920">
      <w:pPr>
        <w:pStyle w:val="Standaard"/>
        <w:ind w:firstLine="708"/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</w:pPr>
      <w:r w:rsidRPr="613123D8" w:rsidR="613123D8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I</w:t>
      </w:r>
      <w:r w:rsidRPr="613123D8" w:rsidR="613123D8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nwoners</w:t>
      </w:r>
      <w:r w:rsidRPr="613123D8" w:rsidR="613123D8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 van de ge</w:t>
      </w:r>
      <w:r w:rsidRPr="613123D8" w:rsidR="613123D8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me</w:t>
      </w:r>
      <w:r w:rsidRPr="613123D8" w:rsidR="613123D8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en</w:t>
      </w:r>
      <w:r w:rsidRPr="613123D8" w:rsidR="613123D8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t</w:t>
      </w:r>
      <w:r w:rsidRPr="613123D8" w:rsidR="613123D8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e</w:t>
      </w:r>
    </w:p>
    <w:p xmlns:wp14="http://schemas.microsoft.com/office/word/2010/wordml" w:rsidRPr="00DB2220" w:rsidR="00DB2220" w:rsidP="613123D8" w:rsidRDefault="00DB2220" wp14:noSpellErr="1" w14:paraId="1433FCF6" wp14:textId="647C0485">
      <w:pPr>
        <w:pStyle w:val="Standaard"/>
        <w:ind w:firstLine="708"/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</w:pPr>
      <w:r w:rsidRPr="613123D8" w:rsidR="613123D8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Bezoekers in de gemeente</w:t>
      </w:r>
    </w:p>
    <w:p xmlns:wp14="http://schemas.microsoft.com/office/word/2010/wordml" w:rsidRPr="00DB2220" w:rsidR="00DB2220" w:rsidP="613123D8" w:rsidRDefault="00DB2220" wp14:noSpellErr="1" w14:paraId="1100B359" wp14:textId="59372293">
      <w:pPr>
        <w:pStyle w:val="Standaard"/>
        <w:ind w:firstLine="708"/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</w:pPr>
      <w:r w:rsidRPr="613123D8" w:rsidR="613123D8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Gemeente</w:t>
      </w:r>
    </w:p>
    <w:p xmlns:wp14="http://schemas.microsoft.com/office/word/2010/wordml" w:rsidRPr="00DB2220" w:rsidR="00DB2220" w:rsidP="613123D8" w:rsidRDefault="00DB2220" wp14:noSpellErr="1" w14:paraId="333F698B" wp14:textId="47DCA110">
      <w:pPr>
        <w:pStyle w:val="Standaard"/>
        <w:ind w:left="708" w:firstLine="708"/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</w:pPr>
      <w:r w:rsidRPr="613123D8" w:rsidR="613123D8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A</w:t>
      </w:r>
      <w:r w:rsidRPr="613123D8" w:rsidR="613123D8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utomatiseringsafdeli</w:t>
      </w:r>
      <w:r w:rsidRPr="613123D8" w:rsidR="613123D8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ng</w:t>
      </w:r>
      <w:r w:rsidRPr="613123D8" w:rsidR="613123D8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 v</w:t>
      </w:r>
      <w:r w:rsidRPr="613123D8" w:rsidR="613123D8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a</w:t>
      </w:r>
      <w:r w:rsidRPr="613123D8" w:rsidR="613123D8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n </w:t>
      </w:r>
      <w:r w:rsidRPr="613123D8" w:rsidR="613123D8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de</w:t>
      </w:r>
      <w:r w:rsidRPr="613123D8" w:rsidR="613123D8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 gemeente</w:t>
      </w:r>
    </w:p>
    <w:p xmlns:wp14="http://schemas.microsoft.com/office/word/2010/wordml" w:rsidRPr="00DB2220" w:rsidR="00DB2220" w:rsidP="613123D8" w:rsidRDefault="00DB2220" w14:paraId="36FEB5B0" wp14:noSpellErr="1" wp14:textId="41421461">
      <w:pPr>
        <w:pStyle w:val="Standaard"/>
        <w:ind w:left="1416" w:firstLine="708"/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</w:pPr>
      <w:r w:rsidRPr="613123D8" w:rsidR="613123D8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Hoo</w:t>
      </w:r>
      <w:r w:rsidRPr="613123D8" w:rsidR="613123D8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fd</w:t>
      </w:r>
      <w:r w:rsidRPr="613123D8" w:rsidR="613123D8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 Aut</w:t>
      </w:r>
      <w:r w:rsidRPr="613123D8" w:rsidR="613123D8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omatisering, </w:t>
      </w:r>
      <w:r w:rsidRPr="613123D8" w:rsidR="613123D8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Dhr.</w:t>
      </w:r>
      <w:r w:rsidRPr="613123D8" w:rsidR="613123D8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 </w:t>
      </w:r>
      <w:r w:rsidRPr="613123D8" w:rsidR="613123D8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Pols</w:t>
      </w:r>
    </w:p>
    <w:p w:rsidR="613123D8" w:rsidP="613123D8" w:rsidRDefault="613123D8" w14:noSpellErr="1" w14:paraId="2D3CCBBC" w14:textId="7EB68B5E">
      <w:pPr>
        <w:pStyle w:val="Standaard"/>
        <w:ind w:left="0" w:firstLine="0"/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</w:pPr>
    </w:p>
    <w:p w:rsidR="613123D8" w:rsidP="613123D8" w:rsidRDefault="613123D8" w14:noSpellErr="1" w14:paraId="5CDDE06C" w14:textId="469DFA33">
      <w:pPr>
        <w:pStyle w:val="Standaard"/>
        <w:ind w:left="0" w:firstLine="0"/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</w:pPr>
      <w:r w:rsidRPr="613123D8" w:rsidR="613123D8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De organisatorische veranderingen die door de implementatie va</w:t>
      </w:r>
      <w:r w:rsidRPr="613123D8" w:rsidR="613123D8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n d</w:t>
      </w:r>
      <w:r w:rsidRPr="613123D8" w:rsidR="613123D8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it</w:t>
      </w:r>
      <w:r w:rsidRPr="613123D8" w:rsidR="613123D8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 syst</w:t>
      </w:r>
      <w:r w:rsidRPr="613123D8" w:rsidR="613123D8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ee</w:t>
      </w:r>
      <w:r w:rsidRPr="613123D8" w:rsidR="613123D8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m gaan plaatsvinden zijn:</w:t>
      </w:r>
    </w:p>
    <w:p w:rsidR="613123D8" w:rsidP="613123D8" w:rsidRDefault="613123D8" w14:noSpellErr="1" w14:paraId="4B32F051" w14:textId="64F61AC8">
      <w:pPr>
        <w:pStyle w:val="Standaard"/>
        <w:ind w:left="0" w:firstLine="0"/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</w:pPr>
      <w:r w:rsidRPr="613123D8" w:rsidR="613123D8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Automatisering van de aanvr</w:t>
      </w:r>
      <w:r w:rsidRPr="613123D8" w:rsidR="613123D8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a</w:t>
      </w:r>
      <w:r w:rsidRPr="613123D8" w:rsidR="613123D8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a</w:t>
      </w:r>
      <w:r w:rsidRPr="613123D8" w:rsidR="613123D8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g van een nieuw paspoort/de verlenging van een paspoort</w:t>
      </w:r>
    </w:p>
    <w:p w:rsidR="613123D8" w:rsidP="613123D8" w:rsidRDefault="613123D8" w14:noSpellErr="1" w14:paraId="1BB846BD" w14:textId="734E8AF9">
      <w:pPr>
        <w:pStyle w:val="Standaard"/>
        <w:ind w:left="0" w:firstLine="0"/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</w:pPr>
      <w:r w:rsidRPr="613123D8" w:rsidR="613123D8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Automatisering van de </w:t>
      </w:r>
    </w:p>
    <w:p xmlns:wp14="http://schemas.microsoft.com/office/word/2010/wordml" w:rsidRPr="00DB2220" w:rsidR="00DB2220" w:rsidP="613123D8" w:rsidRDefault="00DB2220" w14:paraId="375FAB5F" wp14:textId="77777777" wp14:noSpellErr="1">
      <w:pPr>
        <w:pStyle w:val="Kop2"/>
        <w:numPr>
          <w:ilvl w:val="1"/>
          <w:numId w:val="2"/>
        </w:numPr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</w:pPr>
      <w:bookmarkStart w:name="__RefHeading__405_1396799281" w:id="20"/>
      <w:bookmarkStart w:name="_Toc312869853" w:id="21"/>
      <w:bookmarkStart w:name="_Toc401261387" w:id="22"/>
      <w:bookmarkEnd w:id="20"/>
      <w:bookmarkEnd w:id="21"/>
      <w:r w:rsidRPr="613123D8" w:rsidR="613123D8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>2.3 Technische aspecten</w:t>
      </w:r>
      <w:bookmarkEnd w:id="22"/>
    </w:p>
    <w:p xmlns:wp14="http://schemas.microsoft.com/office/word/2010/wordml" w:rsidRPr="00DB2220" w:rsidR="00DB2220" w:rsidP="613123D8" w:rsidRDefault="00DB2220" w14:paraId="4552C0DA" wp14:noSpellErr="1" wp14:textId="70322D58">
      <w:pPr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</w:pPr>
      <w:r w:rsidRPr="613123D8" w:rsidR="613123D8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Het gaat het </w:t>
      </w:r>
      <w:r w:rsidRPr="613123D8" w:rsidR="613123D8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veel</w:t>
      </w:r>
      <w:r w:rsidRPr="613123D8" w:rsidR="613123D8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 </w:t>
      </w:r>
      <w:r w:rsidRPr="613123D8" w:rsidR="613123D8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makkelijker</w:t>
      </w:r>
      <w:r w:rsidRPr="613123D8" w:rsidR="613123D8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 maken om</w:t>
      </w:r>
      <w:r w:rsidRPr="613123D8" w:rsidR="613123D8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.</w:t>
      </w:r>
      <w:r w:rsidRPr="613123D8" w:rsidR="613123D8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 </w:t>
      </w:r>
      <w:r w:rsidRPr="613123D8" w:rsidR="613123D8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Afspraken te</w:t>
      </w:r>
      <w:r w:rsidRPr="613123D8" w:rsidR="613123D8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 make</w:t>
      </w:r>
      <w:r w:rsidRPr="613123D8" w:rsidR="613123D8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n </w:t>
      </w:r>
      <w:r w:rsidRPr="613123D8" w:rsidR="613123D8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en </w:t>
      </w:r>
      <w:r w:rsidRPr="613123D8" w:rsidR="613123D8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om informatie op te vragen over de volgende dien</w:t>
      </w:r>
      <w:r w:rsidRPr="613123D8" w:rsidR="613123D8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s</w:t>
      </w:r>
      <w:r w:rsidRPr="613123D8" w:rsidR="613123D8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t</w:t>
      </w:r>
      <w:r w:rsidRPr="613123D8" w:rsidR="613123D8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en:</w:t>
      </w:r>
      <w:r w:rsidRPr="613123D8" w:rsidR="613123D8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 </w:t>
      </w:r>
    </w:p>
    <w:p w:rsidR="613123D8" w:rsidP="613123D8" w:rsidRDefault="613123D8" w14:noSpellErr="1" w14:paraId="7B891C37" w14:textId="2FFF036C">
      <w:pPr>
        <w:pStyle w:val="ListParagraph"/>
        <w:numPr>
          <w:ilvl w:val="0"/>
          <w:numId w:val="5"/>
        </w:numPr>
        <w:rPr>
          <w:color w:val="000000" w:themeColor="text1" w:themeTint="FF" w:themeShade="FF"/>
          <w:sz w:val="22"/>
          <w:szCs w:val="22"/>
        </w:rPr>
      </w:pPr>
      <w:r w:rsidRPr="613123D8" w:rsidR="613123D8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Uit</w:t>
      </w:r>
      <w:r w:rsidRPr="613123D8" w:rsidR="613123D8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t</w:t>
      </w:r>
      <w:r w:rsidRPr="613123D8" w:rsidR="613123D8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reksel</w:t>
      </w:r>
      <w:r w:rsidRPr="613123D8" w:rsidR="613123D8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 bevolkingsregister</w:t>
      </w:r>
    </w:p>
    <w:p w:rsidR="613123D8" w:rsidP="613123D8" w:rsidRDefault="613123D8" w14:noSpellErr="1" w14:paraId="3F5EA210" w14:textId="4F5E0F1D">
      <w:pPr>
        <w:pStyle w:val="ListParagraph"/>
        <w:numPr>
          <w:ilvl w:val="0"/>
          <w:numId w:val="5"/>
        </w:numPr>
        <w:rPr>
          <w:color w:val="000000" w:themeColor="text1" w:themeTint="FF" w:themeShade="FF"/>
          <w:sz w:val="22"/>
          <w:szCs w:val="22"/>
        </w:rPr>
      </w:pPr>
      <w:r w:rsidRPr="613123D8" w:rsidR="613123D8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P</w:t>
      </w:r>
      <w:r w:rsidRPr="613123D8" w:rsidR="613123D8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a</w:t>
      </w:r>
      <w:r w:rsidRPr="613123D8" w:rsidR="613123D8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s</w:t>
      </w:r>
      <w:r w:rsidRPr="613123D8" w:rsidR="613123D8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poort</w:t>
      </w:r>
      <w:r w:rsidRPr="613123D8" w:rsidR="613123D8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 a</w:t>
      </w:r>
      <w:r w:rsidRPr="613123D8" w:rsidR="613123D8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an</w:t>
      </w:r>
      <w:r w:rsidRPr="613123D8" w:rsidR="613123D8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vrage</w:t>
      </w:r>
      <w:r w:rsidRPr="613123D8" w:rsidR="613123D8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n</w:t>
      </w:r>
      <w:r w:rsidRPr="613123D8" w:rsidR="613123D8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/verle</w:t>
      </w:r>
      <w:r w:rsidRPr="613123D8" w:rsidR="613123D8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ngen</w:t>
      </w:r>
    </w:p>
    <w:p w:rsidR="613123D8" w:rsidP="613123D8" w:rsidRDefault="613123D8" w14:noSpellErr="1" w14:paraId="6E9E0F9C" w14:textId="667F4500">
      <w:pPr>
        <w:pStyle w:val="ListParagraph"/>
        <w:numPr>
          <w:ilvl w:val="0"/>
          <w:numId w:val="5"/>
        </w:numPr>
        <w:rPr>
          <w:color w:val="000000" w:themeColor="text1" w:themeTint="FF" w:themeShade="FF"/>
          <w:sz w:val="22"/>
          <w:szCs w:val="22"/>
        </w:rPr>
      </w:pPr>
      <w:r w:rsidRPr="613123D8" w:rsidR="613123D8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K</w:t>
      </w:r>
      <w:r w:rsidRPr="613123D8" w:rsidR="613123D8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a</w:t>
      </w:r>
      <w:r w:rsidRPr="613123D8" w:rsidR="613123D8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pvergunning aanvragen</w:t>
      </w:r>
    </w:p>
    <w:p w:rsidR="613123D8" w:rsidP="613123D8" w:rsidRDefault="613123D8" w14:noSpellErr="1" w14:paraId="088A6261" w14:textId="11BBE603">
      <w:pPr>
        <w:pStyle w:val="Standaard"/>
        <w:ind w:left="0"/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</w:pPr>
      <w:r w:rsidRPr="613123D8" w:rsidR="613123D8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Verder </w:t>
      </w:r>
      <w:r w:rsidRPr="613123D8" w:rsidR="613123D8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zal </w:t>
      </w:r>
      <w:r w:rsidRPr="613123D8" w:rsidR="613123D8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het</w:t>
      </w:r>
      <w:r w:rsidRPr="613123D8" w:rsidR="613123D8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 de </w:t>
      </w:r>
      <w:r w:rsidRPr="613123D8" w:rsidR="613123D8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toeristen</w:t>
      </w:r>
      <w:r w:rsidRPr="613123D8" w:rsidR="613123D8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 die langskomen in onze gemeente helpen om informatie te vinden over de gemeente.</w:t>
      </w:r>
    </w:p>
    <w:p xmlns:wp14="http://schemas.microsoft.com/office/word/2010/wordml" w:rsidRPr="00DB2220" w:rsidR="00DB2220" w:rsidP="48BBFF5C" w:rsidRDefault="00DB2220" w14:paraId="30D7AA69" wp14:textId="638D3E01">
      <w:pPr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DB2220" w:rsidR="00DB2220" w:rsidP="613123D8" w:rsidRDefault="00DB2220" w14:paraId="343BD30D" wp14:textId="77777777" wp14:noSpellErr="1">
      <w:pPr>
        <w:pStyle w:val="Kop1"/>
        <w:jc w:val="left"/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</w:pPr>
      <w:bookmarkStart w:name="__RefHeading__407_1396799281" w:id="23"/>
      <w:bookmarkStart w:name="_Toc312869854" w:id="24"/>
      <w:bookmarkStart w:name="_Toc401261388" w:id="25"/>
      <w:bookmarkEnd w:id="23"/>
      <w:bookmarkEnd w:id="24"/>
      <w:r w:rsidRPr="48BBFF5C" w:rsidR="48BBFF5C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32"/>
          <w:szCs w:val="32"/>
        </w:rPr>
        <w:t>3. Werkwijze in het project</w:t>
      </w:r>
      <w:bookmarkEnd w:id="25"/>
    </w:p>
    <w:p xmlns:wp14="http://schemas.microsoft.com/office/word/2010/wordml" w:rsidRPr="00DB2220" w:rsidR="00DB2220" w:rsidP="6EC1A1C6" w:rsidRDefault="00DB2220" w14:paraId="7196D064" wp14:textId="0A10EE5B">
      <w:pPr>
        <w:pStyle w:val="Standaard"/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</w:pPr>
      <w:r w:rsidRPr="6EC1A1C6" w:rsidR="6EC1A1C6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Het </w:t>
      </w:r>
      <w:r w:rsidRPr="6EC1A1C6" w:rsidR="6EC1A1C6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project</w:t>
      </w:r>
      <w:r w:rsidRPr="6EC1A1C6" w:rsidR="6EC1A1C6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t</w:t>
      </w:r>
      <w:r w:rsidRPr="6EC1A1C6" w:rsidR="6EC1A1C6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e</w:t>
      </w:r>
      <w:r w:rsidRPr="6EC1A1C6" w:rsidR="6EC1A1C6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am</w:t>
      </w:r>
      <w:r w:rsidRPr="6EC1A1C6" w:rsidR="6EC1A1C6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 </w:t>
      </w:r>
      <w:r w:rsidRPr="6EC1A1C6" w:rsidR="6EC1A1C6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bestaat </w:t>
      </w:r>
      <w:r w:rsidRPr="6EC1A1C6" w:rsidR="6EC1A1C6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uit Merlijn </w:t>
      </w:r>
      <w:proofErr w:type="spellStart"/>
      <w:r w:rsidRPr="6EC1A1C6" w:rsidR="6EC1A1C6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Metman</w:t>
      </w:r>
      <w:proofErr w:type="spellEnd"/>
      <w:r w:rsidRPr="6EC1A1C6" w:rsidR="6EC1A1C6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, Bryan </w:t>
      </w:r>
      <w:proofErr w:type="spellStart"/>
      <w:r w:rsidRPr="6EC1A1C6" w:rsidR="6EC1A1C6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Kho</w:t>
      </w:r>
      <w:proofErr w:type="spellEnd"/>
      <w:r w:rsidRPr="6EC1A1C6" w:rsidR="6EC1A1C6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, </w:t>
      </w:r>
      <w:r w:rsidRPr="6EC1A1C6" w:rsidR="6EC1A1C6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e</w:t>
      </w:r>
      <w:r w:rsidRPr="6EC1A1C6" w:rsidR="6EC1A1C6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n</w:t>
      </w:r>
      <w:r w:rsidRPr="6EC1A1C6" w:rsidR="6EC1A1C6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6EC1A1C6" w:rsidR="6EC1A1C6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Ja</w:t>
      </w:r>
      <w:r w:rsidRPr="6EC1A1C6" w:rsidR="6EC1A1C6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y</w:t>
      </w:r>
      <w:r w:rsidRPr="6EC1A1C6" w:rsidR="6EC1A1C6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a</w:t>
      </w:r>
      <w:r w:rsidRPr="6EC1A1C6" w:rsidR="6EC1A1C6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nt</w:t>
      </w:r>
      <w:proofErr w:type="spellEnd"/>
      <w:r w:rsidRPr="6EC1A1C6" w:rsidR="6EC1A1C6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 </w:t>
      </w:r>
      <w:r w:rsidRPr="6EC1A1C6" w:rsidR="6EC1A1C6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S</w:t>
      </w:r>
      <w:r w:rsidRPr="6EC1A1C6" w:rsidR="6EC1A1C6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chuil</w:t>
      </w:r>
      <w:r w:rsidRPr="6EC1A1C6" w:rsidR="6EC1A1C6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. </w:t>
      </w:r>
      <w:r w:rsidRPr="6EC1A1C6" w:rsidR="6EC1A1C6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 Het team maakt gebruik van de SCRUM-methodiek.</w:t>
      </w:r>
    </w:p>
    <w:p xmlns:wp14="http://schemas.microsoft.com/office/word/2010/wordml" w:rsidRPr="00DB2220" w:rsidR="00DB2220" w:rsidP="00DB2220" w:rsidRDefault="00DB2220" w14:paraId="34FF1C98" wp14:textId="77777777">
      <w:pPr>
        <w:rPr>
          <w:rFonts w:asciiTheme="minorHAnsi" w:hAnsiTheme="minorHAnsi" w:cstheme="minorHAnsi"/>
          <w:color w:val="000000" w:themeColor="text1"/>
        </w:rPr>
      </w:pPr>
    </w:p>
    <w:p xmlns:wp14="http://schemas.microsoft.com/office/word/2010/wordml" w:rsidRPr="00DB2220" w:rsidR="00DB2220" w:rsidP="613123D8" w:rsidRDefault="00DB2220" w14:paraId="3846DBF2" wp14:textId="77777777" wp14:noSpellErr="1">
      <w:pPr>
        <w:pStyle w:val="Kop1"/>
        <w:jc w:val="left"/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</w:pPr>
      <w:bookmarkStart w:name="__RefHeading__409_1396799281" w:id="26"/>
      <w:bookmarkStart w:name="_Toc312869855" w:id="27"/>
      <w:bookmarkStart w:name="_Toc401261389" w:id="28"/>
      <w:bookmarkEnd w:id="26"/>
      <w:bookmarkEnd w:id="27"/>
      <w:r w:rsidRPr="48BBFF5C" w:rsidR="48BBFF5C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32"/>
          <w:szCs w:val="32"/>
        </w:rPr>
        <w:t>4. Situatieschets onderzocht terrein</w:t>
      </w:r>
      <w:bookmarkEnd w:id="28"/>
    </w:p>
    <w:p w:rsidR="48BBFF5C" w:rsidP="6EC1A1C6" w:rsidRDefault="48BBFF5C" w14:paraId="6456C53D" w14:textId="7E43D1C8" w14:noSpellErr="1">
      <w:pPr>
        <w:pStyle w:val="Standaard"/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</w:pPr>
      <w:r w:rsidRPr="6EC1A1C6" w:rsidR="6EC1A1C6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De gemeente wilt een nieuwe website waarmee mensen toeristeninformatie kunnen bekijken, paspoorten kunnen verlangen </w:t>
      </w:r>
      <w:r w:rsidRPr="6EC1A1C6" w:rsidR="6EC1A1C6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of</w:t>
      </w:r>
      <w:r w:rsidRPr="6EC1A1C6" w:rsidR="6EC1A1C6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 aanvragen, een uittreksel van het bevolkingsregister kunnen aanvragen </w:t>
      </w:r>
      <w:r w:rsidRPr="6EC1A1C6" w:rsidR="6EC1A1C6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en</w:t>
      </w:r>
      <w:r w:rsidRPr="6EC1A1C6" w:rsidR="6EC1A1C6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 </w:t>
      </w:r>
      <w:r w:rsidRPr="6EC1A1C6" w:rsidR="6EC1A1C6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kapvergunningen</w:t>
      </w:r>
      <w:r w:rsidRPr="6EC1A1C6" w:rsidR="6EC1A1C6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 kunnen aanvragen. Deze functionaliteit heeft de hoogste prioriteit.</w:t>
      </w:r>
    </w:p>
    <w:p xmlns:wp14="http://schemas.microsoft.com/office/word/2010/wordml" w:rsidRPr="00DB2220" w:rsidR="00DB2220" w:rsidP="00DB2220" w:rsidRDefault="00DB2220" w14:paraId="6D072C0D" wp14:textId="77777777">
      <w:pPr>
        <w:rPr>
          <w:rFonts w:asciiTheme="minorHAnsi" w:hAnsiTheme="minorHAnsi" w:cstheme="minorHAnsi"/>
          <w:color w:val="000000" w:themeColor="text1"/>
        </w:rPr>
      </w:pPr>
    </w:p>
    <w:p xmlns:wp14="http://schemas.microsoft.com/office/word/2010/wordml" w:rsidRPr="00DB2220" w:rsidR="00DB2220" w:rsidP="38E3D480" w:rsidRDefault="00DB2220" w14:paraId="41F45FA1" wp14:noSpellErr="1" wp14:textId="4D24D0C0">
      <w:pPr>
        <w:pStyle w:val="Kop1"/>
        <w:jc w:val="left"/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</w:pPr>
      <w:bookmarkStart w:name="__RefHeading__411_1396799281" w:id="29"/>
      <w:bookmarkStart w:name="_Toc312869856" w:id="30"/>
      <w:bookmarkStart w:name="_Toc401261390" w:id="31"/>
      <w:bookmarkEnd w:id="29"/>
      <w:bookmarkEnd w:id="30"/>
      <w:r w:rsidRPr="48BBFF5C" w:rsidR="48BBFF5C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32"/>
          <w:szCs w:val="32"/>
        </w:rPr>
        <w:t>5. Informatie</w:t>
      </w:r>
      <w:r w:rsidRPr="48BBFF5C" w:rsidR="48BBFF5C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32"/>
          <w:szCs w:val="32"/>
        </w:rPr>
        <w:t>architectuur</w:t>
      </w:r>
      <w:r w:rsidRPr="48BBFF5C" w:rsidR="48BBFF5C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32"/>
          <w:szCs w:val="32"/>
        </w:rPr>
        <w:t xml:space="preserve"> </w:t>
      </w:r>
      <w:bookmarkEnd w:id="31"/>
    </w:p>
    <w:p xmlns:wp14="http://schemas.microsoft.com/office/word/2010/wordml" w:rsidRPr="00DB2220" w:rsidR="00DB2220" w:rsidP="6EC1A1C6" w:rsidRDefault="00DB2220" w14:paraId="48A21919" wp14:textId="3B9D22EA">
      <w:pPr>
        <w:pStyle w:val="Standaard"/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</w:pPr>
      <w:r w:rsidRPr="6EC1A1C6" w:rsidR="6EC1A1C6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Het systeem is </w:t>
      </w:r>
      <w:r w:rsidRPr="6EC1A1C6" w:rsidR="6EC1A1C6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web-</w:t>
      </w:r>
      <w:proofErr w:type="spellStart"/>
      <w:r w:rsidRPr="6EC1A1C6" w:rsidR="6EC1A1C6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based</w:t>
      </w:r>
      <w:proofErr w:type="spellEnd"/>
      <w:r w:rsidRPr="6EC1A1C6" w:rsidR="6EC1A1C6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.</w:t>
      </w:r>
    </w:p>
    <w:p xmlns:wp14="http://schemas.microsoft.com/office/word/2010/wordml" w:rsidRPr="00DB2220" w:rsidR="00DB2220" w:rsidP="00DB2220" w:rsidRDefault="00DB2220" w14:paraId="6BD18F9B" wp14:textId="77777777">
      <w:pPr>
        <w:rPr>
          <w:rFonts w:asciiTheme="minorHAnsi" w:hAnsiTheme="minorHAnsi" w:cstheme="minorHAnsi"/>
          <w:color w:val="000000" w:themeColor="text1"/>
        </w:rPr>
      </w:pPr>
    </w:p>
    <w:p xmlns:wp14="http://schemas.microsoft.com/office/word/2010/wordml" w:rsidRPr="00DB2220" w:rsidR="00DB2220" w:rsidP="613123D8" w:rsidRDefault="00DB2220" w14:paraId="440A5DCB" wp14:textId="77777777" wp14:noSpellErr="1">
      <w:pPr>
        <w:pStyle w:val="Kop2"/>
        <w:numPr>
          <w:ilvl w:val="1"/>
          <w:numId w:val="2"/>
        </w:numPr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</w:pPr>
      <w:bookmarkStart w:name="__RefHeading__413_1396799281" w:id="32"/>
      <w:bookmarkStart w:name="_Toc312869857" w:id="33"/>
      <w:bookmarkStart w:name="_Toc401261391" w:id="34"/>
      <w:bookmarkEnd w:id="32"/>
      <w:bookmarkEnd w:id="33"/>
      <w:r w:rsidRPr="613123D8" w:rsidR="613123D8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>6 Plan van aanpak</w:t>
      </w:r>
      <w:bookmarkEnd w:id="34"/>
    </w:p>
    <w:p xmlns:wp14="http://schemas.microsoft.com/office/word/2010/wordml" w:rsidRPr="00DB2220" w:rsidR="00DB2220" w:rsidP="00DB2220" w:rsidRDefault="00DB2220" w14:paraId="238601FE" wp14:textId="77777777">
      <w:pPr>
        <w:rPr>
          <w:rFonts w:asciiTheme="minorHAnsi" w:hAnsiTheme="minorHAnsi" w:cstheme="minorHAnsi"/>
          <w:color w:val="000000" w:themeColor="text1"/>
        </w:rPr>
      </w:pPr>
    </w:p>
    <w:p xmlns:wp14="http://schemas.microsoft.com/office/word/2010/wordml" w:rsidRPr="00DB2220" w:rsidR="00DB2220" w:rsidP="613123D8" w:rsidRDefault="00DB2220" w14:paraId="3C35C38F" wp14:textId="77777777" wp14:noSpellErr="1">
      <w:pPr>
        <w:pStyle w:val="Kop2"/>
        <w:numPr>
          <w:ilvl w:val="1"/>
          <w:numId w:val="2"/>
        </w:numPr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</w:pPr>
      <w:bookmarkStart w:name="__RefHeading__415_1396799281" w:id="35"/>
      <w:bookmarkStart w:name="_Toc312869858" w:id="36"/>
      <w:bookmarkStart w:name="_Toc401261392" w:id="37"/>
      <w:bookmarkEnd w:id="35"/>
      <w:bookmarkEnd w:id="36"/>
      <w:r w:rsidRPr="38E3D480" w:rsidR="38E3D480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>6.1 Op te leveren producten</w:t>
      </w:r>
      <w:bookmarkEnd w:id="37"/>
    </w:p>
    <w:p w:rsidR="38E3D480" w:rsidP="38E3D480" w:rsidRDefault="38E3D480" w14:noSpellErr="1" w14:paraId="64C0E07F" w14:textId="08E2D121">
      <w:pPr>
        <w:pStyle w:val="Standaard"/>
        <w:ind w:left="0"/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</w:pPr>
      <w:r w:rsidRPr="38E3D480" w:rsidR="38E3D480">
        <w:rPr>
          <w:rFonts w:ascii="Calibri" w:hAnsi="Calibri" w:eastAsia="Calibri" w:cs="Calibri"/>
          <w:noProof w:val="0"/>
          <w:sz w:val="22"/>
          <w:szCs w:val="22"/>
          <w:lang w:val="nl-NL"/>
        </w:rPr>
        <w:t>Rapport informatiebehoefte</w:t>
      </w:r>
    </w:p>
    <w:p w:rsidR="38E3D480" w:rsidP="38E3D480" w:rsidRDefault="38E3D480" w14:noSpellErr="1" w14:paraId="075769E6" w14:textId="4A137B5A">
      <w:pPr>
        <w:ind w:left="0"/>
      </w:pPr>
      <w:r w:rsidRPr="38E3D480" w:rsidR="38E3D480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Functioneel ontwerp </w:t>
      </w:r>
    </w:p>
    <w:p w:rsidR="38E3D480" w:rsidP="6EC1A1C6" w:rsidRDefault="38E3D480" w14:paraId="2DB42722" w14:textId="57D05FB8">
      <w:pPr>
        <w:numPr>
          <w:ilvl w:val="0"/>
          <w:numId w:val="3"/>
        </w:numPr>
        <w:ind w:left="709"/>
        <w:rPr>
          <w:color w:val="000000" w:themeColor="text1" w:themeTint="FF" w:themeShade="FF"/>
        </w:rPr>
      </w:pPr>
      <w:r w:rsidRPr="6EC1A1C6" w:rsidR="6EC1A1C6">
        <w:rPr>
          <w:rFonts w:ascii="Calibri" w:hAnsi="Calibri" w:eastAsia="Calibri" w:cs="Calibri"/>
          <w:noProof w:val="0"/>
          <w:sz w:val="22"/>
          <w:szCs w:val="22"/>
          <w:lang w:val="nl-NL"/>
        </w:rPr>
        <w:t>De functies (</w:t>
      </w:r>
      <w:proofErr w:type="spellStart"/>
      <w:r w:rsidRPr="6EC1A1C6" w:rsidR="6EC1A1C6">
        <w:rPr>
          <w:rFonts w:ascii="Calibri" w:hAnsi="Calibri" w:eastAsia="Calibri" w:cs="Calibri"/>
          <w:noProof w:val="0"/>
          <w:sz w:val="22"/>
          <w:szCs w:val="22"/>
          <w:lang w:val="nl-NL"/>
        </w:rPr>
        <w:t>MoSCoW</w:t>
      </w:r>
      <w:proofErr w:type="spellEnd"/>
      <w:r w:rsidRPr="6EC1A1C6" w:rsidR="6EC1A1C6">
        <w:rPr>
          <w:rFonts w:ascii="Calibri" w:hAnsi="Calibri" w:eastAsia="Calibri" w:cs="Calibri"/>
          <w:noProof w:val="0"/>
          <w:sz w:val="22"/>
          <w:szCs w:val="22"/>
          <w:lang w:val="nl-NL"/>
        </w:rPr>
        <w:t>)</w:t>
      </w:r>
    </w:p>
    <w:p w:rsidR="38E3D480" w:rsidP="6EC1A1C6" w:rsidRDefault="38E3D480" w14:paraId="021613DB" w14:textId="4558DE76">
      <w:pPr>
        <w:numPr>
          <w:ilvl w:val="0"/>
          <w:numId w:val="3"/>
        </w:numPr>
        <w:ind w:left="709"/>
        <w:rPr>
          <w:color w:val="000000" w:themeColor="text1" w:themeTint="FF" w:themeShade="FF"/>
        </w:rPr>
      </w:pPr>
      <w:proofErr w:type="spellStart"/>
      <w:r w:rsidRPr="6EC1A1C6" w:rsidR="6EC1A1C6">
        <w:rPr>
          <w:rFonts w:ascii="Calibri" w:hAnsi="Calibri" w:eastAsia="Calibri" w:cs="Calibri"/>
          <w:noProof w:val="0"/>
          <w:sz w:val="22"/>
          <w:szCs w:val="22"/>
          <w:lang w:val="nl-NL"/>
        </w:rPr>
        <w:t>Use</w:t>
      </w:r>
      <w:proofErr w:type="spellEnd"/>
      <w:r w:rsidRPr="6EC1A1C6" w:rsidR="6EC1A1C6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cases</w:t>
      </w:r>
      <w:r w:rsidRPr="6EC1A1C6" w:rsidR="6EC1A1C6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</w:p>
    <w:p w:rsidR="38E3D480" w:rsidP="38E3D480" w:rsidRDefault="38E3D480" w14:noSpellErr="1" w14:paraId="0E7F605A" w14:textId="2A6645DF">
      <w:pPr>
        <w:ind w:left="0"/>
      </w:pPr>
      <w:r w:rsidRPr="38E3D480" w:rsidR="38E3D480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Technisch ontwerp</w:t>
      </w:r>
    </w:p>
    <w:p w:rsidR="38E3D480" w:rsidP="38E3D480" w:rsidRDefault="38E3D480" w14:noSpellErr="1" w14:paraId="3FA7E83D" w14:textId="3963ED09">
      <w:pPr>
        <w:numPr>
          <w:ilvl w:val="0"/>
          <w:numId w:val="3"/>
        </w:numPr>
        <w:ind w:left="709"/>
        <w:rPr>
          <w:color w:val="000000" w:themeColor="text1" w:themeTint="FF" w:themeShade="FF"/>
        </w:rPr>
      </w:pPr>
      <w:r w:rsidRPr="38E3D480" w:rsidR="38E3D480">
        <w:rPr>
          <w:rFonts w:ascii="Calibri" w:hAnsi="Calibri" w:eastAsia="Calibri" w:cs="Calibri"/>
          <w:noProof w:val="0"/>
          <w:sz w:val="22"/>
          <w:szCs w:val="22"/>
          <w:lang w:val="nl-NL"/>
        </w:rPr>
        <w:t>Sitemap</w:t>
      </w:r>
    </w:p>
    <w:p w:rsidR="38E3D480" w:rsidP="6EC1A1C6" w:rsidRDefault="38E3D480" w14:paraId="2067801A" w14:textId="7F455F70">
      <w:pPr>
        <w:numPr>
          <w:ilvl w:val="0"/>
          <w:numId w:val="3"/>
        </w:numPr>
        <w:ind w:left="709"/>
        <w:rPr>
          <w:color w:val="000000" w:themeColor="text1" w:themeTint="FF" w:themeShade="FF"/>
        </w:rPr>
      </w:pPr>
      <w:proofErr w:type="spellStart"/>
      <w:r w:rsidRPr="6EC1A1C6" w:rsidR="6EC1A1C6">
        <w:rPr>
          <w:rFonts w:ascii="Calibri" w:hAnsi="Calibri" w:eastAsia="Calibri" w:cs="Calibri"/>
          <w:noProof w:val="0"/>
          <w:sz w:val="22"/>
          <w:szCs w:val="22"/>
          <w:lang w:val="nl-NL"/>
        </w:rPr>
        <w:t>Wireframes</w:t>
      </w:r>
      <w:proofErr w:type="spellEnd"/>
    </w:p>
    <w:p w:rsidR="38E3D480" w:rsidP="6EC1A1C6" w:rsidRDefault="38E3D480" w14:paraId="23A7F047" w14:textId="44DE5E13">
      <w:pPr>
        <w:numPr>
          <w:ilvl w:val="0"/>
          <w:numId w:val="3"/>
        </w:numPr>
        <w:ind w:left="709"/>
        <w:rPr>
          <w:color w:val="000000" w:themeColor="text1" w:themeTint="FF" w:themeShade="FF"/>
        </w:rPr>
      </w:pPr>
      <w:proofErr w:type="spellStart"/>
      <w:r w:rsidRPr="6EC1A1C6" w:rsidR="6EC1A1C6">
        <w:rPr>
          <w:rFonts w:ascii="Calibri" w:hAnsi="Calibri" w:eastAsia="Calibri" w:cs="Calibri"/>
          <w:noProof w:val="0"/>
          <w:sz w:val="22"/>
          <w:szCs w:val="22"/>
          <w:lang w:val="nl-NL"/>
        </w:rPr>
        <w:t>Opslag</w:t>
      </w:r>
      <w:r w:rsidRPr="6EC1A1C6" w:rsidR="6EC1A1C6">
        <w:rPr>
          <w:rFonts w:ascii="Calibri" w:hAnsi="Calibri" w:eastAsia="Calibri" w:cs="Calibri"/>
          <w:noProof w:val="0"/>
          <w:sz w:val="22"/>
          <w:szCs w:val="22"/>
          <w:lang w:val="nl-NL"/>
        </w:rPr>
        <w:t>sturctuur</w:t>
      </w:r>
      <w:proofErr w:type="spellEnd"/>
      <w:r w:rsidRPr="6EC1A1C6" w:rsidR="6EC1A1C6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(websitegegevens die in variabelen/arrays moeten bewaard </w:t>
      </w:r>
      <w:r w:rsidRPr="6EC1A1C6" w:rsidR="6EC1A1C6">
        <w:rPr>
          <w:rFonts w:ascii="Calibri" w:hAnsi="Calibri" w:eastAsia="Calibri" w:cs="Calibri"/>
          <w:noProof w:val="0"/>
          <w:sz w:val="22"/>
          <w:szCs w:val="22"/>
          <w:lang w:val="nl-NL"/>
        </w:rPr>
        <w:t>worden )</w:t>
      </w:r>
    </w:p>
    <w:p w:rsidR="38E3D480" w:rsidP="38E3D480" w:rsidRDefault="38E3D480" w14:noSpellErr="1" w14:paraId="04F70C9D" w14:textId="0C19B635">
      <w:pPr>
        <w:numPr>
          <w:ilvl w:val="0"/>
          <w:numId w:val="3"/>
        </w:numPr>
        <w:ind w:left="709"/>
        <w:rPr>
          <w:color w:val="000000" w:themeColor="text1" w:themeTint="FF" w:themeShade="FF"/>
        </w:rPr>
      </w:pPr>
      <w:r w:rsidRPr="38E3D480" w:rsidR="38E3D480">
        <w:rPr>
          <w:rFonts w:ascii="Calibri" w:hAnsi="Calibri" w:eastAsia="Calibri" w:cs="Calibri"/>
          <w:noProof w:val="0"/>
          <w:sz w:val="22"/>
          <w:szCs w:val="22"/>
          <w:lang w:val="nl-NL"/>
        </w:rPr>
        <w:t>Beschrijving van de omgeving</w:t>
      </w:r>
    </w:p>
    <w:p w:rsidR="38E3D480" w:rsidP="38E3D480" w:rsidRDefault="38E3D480" w14:noSpellErr="1" w14:paraId="0A9DFAC8" w14:textId="5326B9CE">
      <w:pPr>
        <w:ind w:left="0"/>
      </w:pPr>
      <w:r w:rsidRPr="38E3D480" w:rsidR="38E3D480">
        <w:rPr>
          <w:rFonts w:ascii="Calibri" w:hAnsi="Calibri" w:eastAsia="Calibri" w:cs="Calibri"/>
          <w:noProof w:val="0"/>
          <w:sz w:val="22"/>
          <w:szCs w:val="22"/>
          <w:lang w:val="nl-NL"/>
        </w:rPr>
        <w:t>Realisatie</w:t>
      </w:r>
    </w:p>
    <w:p w:rsidR="38E3D480" w:rsidP="38E3D480" w:rsidRDefault="38E3D480" w14:noSpellErr="1" w14:paraId="71A14630" w14:textId="6D328D3A">
      <w:pPr>
        <w:numPr>
          <w:ilvl w:val="0"/>
          <w:numId w:val="3"/>
        </w:numPr>
        <w:ind w:left="709"/>
        <w:rPr>
          <w:color w:val="000000" w:themeColor="text1" w:themeTint="FF" w:themeShade="FF"/>
        </w:rPr>
      </w:pPr>
      <w:r w:rsidRPr="38E3D480" w:rsidR="38E3D480">
        <w:rPr>
          <w:rFonts w:ascii="Calibri" w:hAnsi="Calibri" w:eastAsia="Calibri" w:cs="Calibri"/>
          <w:noProof w:val="0"/>
          <w:sz w:val="22"/>
          <w:szCs w:val="22"/>
          <w:lang w:val="nl-NL"/>
        </w:rPr>
        <w:t>Valide (HTML/CSS) website</w:t>
      </w:r>
    </w:p>
    <w:p w:rsidR="38E3D480" w:rsidP="38E3D480" w:rsidRDefault="38E3D480" w14:noSpellErr="1" w14:paraId="47781E9C" w14:textId="1730BE4B">
      <w:pPr>
        <w:numPr>
          <w:ilvl w:val="0"/>
          <w:numId w:val="3"/>
        </w:numPr>
        <w:ind w:left="709"/>
        <w:rPr>
          <w:color w:val="000000" w:themeColor="text1" w:themeTint="FF" w:themeShade="FF"/>
        </w:rPr>
      </w:pPr>
      <w:r w:rsidRPr="38E3D480" w:rsidR="38E3D480">
        <w:rPr>
          <w:rFonts w:ascii="Calibri" w:hAnsi="Calibri" w:eastAsia="Calibri" w:cs="Calibri"/>
          <w:noProof w:val="0"/>
          <w:sz w:val="22"/>
          <w:szCs w:val="22"/>
          <w:lang w:val="nl-NL"/>
        </w:rPr>
        <w:t>Afspraak-formulier</w:t>
      </w:r>
    </w:p>
    <w:p w:rsidR="38E3D480" w:rsidP="6EC1A1C6" w:rsidRDefault="38E3D480" w14:paraId="100D7BA9" w14:textId="4E273FB5">
      <w:pPr>
        <w:numPr>
          <w:ilvl w:val="0"/>
          <w:numId w:val="3"/>
        </w:numPr>
        <w:ind w:left="709"/>
        <w:rPr>
          <w:color w:val="000000" w:themeColor="text1" w:themeTint="FF" w:themeShade="FF"/>
        </w:rPr>
      </w:pPr>
      <w:proofErr w:type="spellStart"/>
      <w:r w:rsidRPr="6EC1A1C6" w:rsidR="6EC1A1C6">
        <w:rPr>
          <w:rFonts w:ascii="Calibri" w:hAnsi="Calibri" w:eastAsia="Calibri" w:cs="Calibri"/>
          <w:noProof w:val="0"/>
          <w:sz w:val="22"/>
          <w:szCs w:val="22"/>
          <w:lang w:val="nl-NL"/>
        </w:rPr>
        <w:t>Aanvraag-formulier</w:t>
      </w:r>
      <w:proofErr w:type="spellEnd"/>
    </w:p>
    <w:p w:rsidR="38E3D480" w:rsidP="6EC1A1C6" w:rsidRDefault="38E3D480" w14:paraId="3EE2DA4D" w14:textId="1996F2B1">
      <w:pPr>
        <w:numPr>
          <w:ilvl w:val="0"/>
          <w:numId w:val="3"/>
        </w:numPr>
        <w:ind w:left="709"/>
        <w:rPr>
          <w:color w:val="000000" w:themeColor="text1" w:themeTint="FF" w:themeShade="FF"/>
        </w:rPr>
      </w:pPr>
      <w:r w:rsidRPr="6EC1A1C6" w:rsidR="6EC1A1C6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Toerismepagina in het </w:t>
      </w:r>
      <w:proofErr w:type="spellStart"/>
      <w:r w:rsidRPr="6EC1A1C6" w:rsidR="6EC1A1C6">
        <w:rPr>
          <w:rFonts w:ascii="Calibri" w:hAnsi="Calibri" w:eastAsia="Calibri" w:cs="Calibri"/>
          <w:noProof w:val="0"/>
          <w:sz w:val="22"/>
          <w:szCs w:val="22"/>
          <w:lang w:val="nl-NL"/>
        </w:rPr>
        <w:t>engels</w:t>
      </w:r>
      <w:proofErr w:type="spellEnd"/>
    </w:p>
    <w:p w:rsidR="38E3D480" w:rsidP="38E3D480" w:rsidRDefault="38E3D480" w14:noSpellErr="1" w14:paraId="10BDF6D0" w14:textId="65241EFF">
      <w:pPr>
        <w:ind w:left="0"/>
      </w:pPr>
      <w:r w:rsidRPr="38E3D480" w:rsidR="38E3D480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Testverslag </w:t>
      </w:r>
    </w:p>
    <w:p w:rsidR="38E3D480" w:rsidP="6EC1A1C6" w:rsidRDefault="38E3D480" w14:paraId="261B1E97" w14:textId="43BE8164">
      <w:pPr>
        <w:numPr>
          <w:ilvl w:val="0"/>
          <w:numId w:val="3"/>
        </w:numPr>
        <w:ind w:left="709"/>
        <w:rPr>
          <w:color w:val="000000" w:themeColor="text1" w:themeTint="FF" w:themeShade="FF"/>
        </w:rPr>
      </w:pPr>
      <w:r w:rsidRPr="6EC1A1C6" w:rsidR="6EC1A1C6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Uitslag van de validatie van html/</w:t>
      </w:r>
      <w:proofErr w:type="spellStart"/>
      <w:r w:rsidRPr="6EC1A1C6" w:rsidR="6EC1A1C6">
        <w:rPr>
          <w:rFonts w:ascii="Calibri" w:hAnsi="Calibri" w:eastAsia="Calibri" w:cs="Calibri"/>
          <w:noProof w:val="0"/>
          <w:sz w:val="22"/>
          <w:szCs w:val="22"/>
          <w:lang w:val="nl-NL"/>
        </w:rPr>
        <w:t>css</w:t>
      </w:r>
      <w:proofErr w:type="spellEnd"/>
    </w:p>
    <w:p w:rsidR="38E3D480" w:rsidP="38E3D480" w:rsidRDefault="38E3D480" w14:paraId="3E40E506" w14:textId="5DE52C81">
      <w:pPr>
        <w:numPr>
          <w:ilvl w:val="0"/>
          <w:numId w:val="3"/>
        </w:numPr>
        <w:ind w:left="1418"/>
        <w:rPr>
          <w:color w:val="000000" w:themeColor="text1" w:themeTint="FF" w:themeShade="FF"/>
        </w:rPr>
      </w:pPr>
      <w:hyperlink r:id="Rc373d112b25e4ea1">
        <w:r w:rsidRPr="38E3D480" w:rsidR="38E3D48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nl-NL"/>
          </w:rPr>
          <w:t>http://www.w3.org/validator</w:t>
        </w:r>
      </w:hyperlink>
    </w:p>
    <w:p w:rsidR="38E3D480" w:rsidP="38E3D480" w:rsidRDefault="38E3D480" w14:paraId="6941DB67" w14:textId="2D01087B">
      <w:pPr>
        <w:numPr>
          <w:ilvl w:val="0"/>
          <w:numId w:val="3"/>
        </w:numPr>
        <w:ind w:left="1418"/>
        <w:rPr>
          <w:color w:val="000000" w:themeColor="text1" w:themeTint="FF" w:themeShade="FF"/>
        </w:rPr>
      </w:pPr>
      <w:hyperlink r:id="Rb9779737c5484b5c">
        <w:r w:rsidRPr="38E3D480" w:rsidR="38E3D48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nl-NL"/>
          </w:rPr>
          <w:t>http://jigsaw.w3.org/css-validator/</w:t>
        </w:r>
      </w:hyperlink>
    </w:p>
    <w:p w:rsidR="38E3D480" w:rsidP="48BBFF5C" w:rsidRDefault="38E3D480" w14:paraId="704CD66F" w14:textId="694EA7F5" w14:noSpellErr="1">
      <w:pPr>
        <w:numPr>
          <w:ilvl w:val="0"/>
          <w:numId w:val="3"/>
        </w:numPr>
        <w:ind w:left="709"/>
        <w:rPr>
          <w:color w:val="000000" w:themeColor="text1" w:themeTint="FF" w:themeShade="FF"/>
        </w:rPr>
      </w:pPr>
      <w:r w:rsidRPr="48BBFF5C" w:rsidR="48BBFF5C">
        <w:rPr>
          <w:rFonts w:ascii="Calibri" w:hAnsi="Calibri" w:eastAsia="Calibri" w:cs="Calibri"/>
          <w:noProof w:val="0"/>
          <w:sz w:val="22"/>
          <w:szCs w:val="22"/>
          <w:lang w:val="nl-NL"/>
        </w:rPr>
        <w:t>Screenshots van website in 4 browse</w:t>
      </w:r>
      <w:r w:rsidRPr="48BBFF5C" w:rsidR="48BBFF5C">
        <w:rPr>
          <w:rFonts w:ascii="Calibri" w:hAnsi="Calibri" w:eastAsia="Calibri" w:cs="Calibri"/>
          <w:noProof w:val="0"/>
          <w:sz w:val="22"/>
          <w:szCs w:val="22"/>
          <w:lang w:val="nl-NL"/>
        </w:rPr>
        <w:t>rs</w:t>
      </w:r>
      <w:r w:rsidRPr="48BBFF5C" w:rsidR="48BBFF5C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(Chrome, Firefox, IE, Safari)</w:t>
      </w:r>
    </w:p>
    <w:p xmlns:wp14="http://schemas.microsoft.com/office/word/2010/wordml" w:rsidRPr="00DB2220" w:rsidR="00DB2220" w:rsidP="48BBFF5C" w:rsidRDefault="00DB2220" w14:paraId="5B08B5D1" wp14:noSpellErr="1" wp14:textId="0533F414">
      <w:pPr>
        <w:numPr>
          <w:ilvl w:val="0"/>
          <w:numId w:val="3"/>
        </w:numPr>
        <w:ind w:left="709"/>
        <w:rPr>
          <w:color w:val="000000" w:themeColor="text1" w:themeTint="FF" w:themeShade="FF"/>
        </w:rPr>
      </w:pPr>
      <w:r w:rsidRPr="48BBFF5C" w:rsidR="48BBFF5C">
        <w:rPr>
          <w:rFonts w:ascii="Calibri" w:hAnsi="Calibri" w:eastAsia="Calibri" w:cs="Calibri"/>
          <w:noProof w:val="0"/>
          <w:sz w:val="22"/>
          <w:szCs w:val="22"/>
          <w:lang w:val="nl-NL"/>
        </w:rPr>
        <w:t>PH</w:t>
      </w:r>
      <w:r w:rsidRPr="48BBFF5C" w:rsidR="48BBFF5C">
        <w:rPr>
          <w:rFonts w:ascii="Calibri" w:hAnsi="Calibri" w:eastAsia="Calibri" w:cs="Calibri"/>
          <w:noProof w:val="0"/>
          <w:sz w:val="22"/>
          <w:szCs w:val="22"/>
          <w:lang w:val="nl-NL"/>
        </w:rPr>
        <w:t>P</w:t>
      </w:r>
      <w:r w:rsidRPr="48BBFF5C" w:rsidR="48BBFF5C">
        <w:rPr>
          <w:rFonts w:ascii="Calibri" w:hAnsi="Calibri" w:eastAsia="Calibri" w:cs="Calibri"/>
          <w:noProof w:val="0"/>
          <w:sz w:val="22"/>
          <w:szCs w:val="22"/>
          <w:lang w:val="nl-NL"/>
        </w:rPr>
        <w:t>-</w:t>
      </w:r>
      <w:r w:rsidRPr="48BBFF5C" w:rsidR="48BBFF5C">
        <w:rPr>
          <w:rFonts w:ascii="Calibri" w:hAnsi="Calibri" w:eastAsia="Calibri" w:cs="Calibri"/>
          <w:noProof w:val="0"/>
          <w:sz w:val="22"/>
          <w:szCs w:val="22"/>
          <w:lang w:val="nl-NL"/>
        </w:rPr>
        <w:t>deel</w:t>
      </w:r>
      <w:r w:rsidRPr="48BBFF5C" w:rsidR="48BBFF5C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via een systeemtest</w:t>
      </w:r>
    </w:p>
    <w:p w:rsidR="38E3D480" w:rsidP="38E3D480" w:rsidRDefault="38E3D480" w14:paraId="535E6CF0" w14:noSpellErr="1" w14:textId="2EA14999">
      <w:pPr>
        <w:pStyle w:val="Kop2"/>
        <w:numPr>
          <w:ilvl w:val="1"/>
          <w:numId w:val="2"/>
        </w:numPr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</w:pPr>
      <w:r w:rsidRPr="48BBFF5C" w:rsidR="48BBFF5C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>6.2 Planning</w:t>
      </w:r>
    </w:p>
    <w:p w:rsidR="48BBFF5C" w:rsidP="48BBFF5C" w:rsidRDefault="48BBFF5C" w14:noSpellErr="1" w14:paraId="4DCA8F55" w14:textId="75887BC9">
      <w:pPr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</w:pPr>
      <w:r w:rsidRPr="48BBFF5C" w:rsidR="48BBFF5C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We hebben drie weken de tijd maar </w:t>
      </w:r>
      <w:r w:rsidRPr="48BBFF5C" w:rsidR="48BBFF5C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wij</w:t>
      </w:r>
      <w:r w:rsidRPr="48BBFF5C" w:rsidR="48BBFF5C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 willen </w:t>
      </w:r>
      <w:r w:rsidRPr="48BBFF5C" w:rsidR="48BBFF5C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het</w:t>
      </w:r>
      <w:r w:rsidRPr="48BBFF5C" w:rsidR="48BBFF5C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 eerder afhebben. Daarna wil</w:t>
      </w:r>
      <w:r w:rsidRPr="48BBFF5C" w:rsidR="48BBFF5C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len we k</w:t>
      </w:r>
      <w:r w:rsidRPr="48BBFF5C" w:rsidR="48BBFF5C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ij</w:t>
      </w:r>
      <w:r w:rsidRPr="48BBFF5C" w:rsidR="48BBFF5C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k</w:t>
      </w:r>
      <w:r w:rsidRPr="48BBFF5C" w:rsidR="48BBFF5C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e</w:t>
      </w:r>
      <w:r w:rsidRPr="48BBFF5C" w:rsidR="48BBFF5C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n</w:t>
      </w:r>
      <w:r w:rsidRPr="48BBFF5C" w:rsidR="48BBFF5C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 of w</w:t>
      </w:r>
      <w:r w:rsidRPr="48BBFF5C" w:rsidR="48BBFF5C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e</w:t>
      </w:r>
      <w:r w:rsidRPr="48BBFF5C" w:rsidR="48BBFF5C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 nog e</w:t>
      </w:r>
      <w:r w:rsidRPr="48BBFF5C" w:rsidR="48BBFF5C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>xtra dingen toevoegen</w:t>
      </w:r>
      <w:r w:rsidRPr="48BBFF5C" w:rsidR="48BBFF5C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. </w:t>
      </w:r>
      <w:r w:rsidRPr="48BBFF5C" w:rsidR="48BBFF5C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 </w:t>
      </w:r>
    </w:p>
    <w:p w:rsidR="48BBFF5C" w:rsidP="48BBFF5C" w:rsidRDefault="48BBFF5C" w14:noSpellErr="1" w14:paraId="1F4D7B27" w14:textId="5D3636F3">
      <w:pPr>
        <w:pStyle w:val="Standaard"/>
        <w:rPr>
          <w:rFonts w:ascii="Segoe UI Emoji" w:hAnsi="Segoe UI Emoji" w:eastAsia="Segoe UI Emoji" w:cs="Segoe UI Emoji" w:asciiTheme="minorAscii" w:hAnsiTheme="minorAscii" w:cstheme="minorAscii"/>
          <w:color w:val="000000" w:themeColor="text1" w:themeTint="FF" w:themeShade="FF"/>
          <w:sz w:val="22"/>
          <w:szCs w:val="22"/>
        </w:rPr>
      </w:pPr>
    </w:p>
    <w:p w:rsidR="613123D8" w:rsidP="48BBFF5C" w:rsidRDefault="613123D8" w14:paraId="0EDAEC4E" w14:noSpellErr="1" w14:textId="404FE066">
      <w:pPr>
        <w:pStyle w:val="Kop2"/>
        <w:numPr>
          <w:ilvl w:val="1"/>
          <w:numId w:val="2"/>
        </w:numPr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</w:pPr>
      <w:r w:rsidRPr="48BBFF5C" w:rsidR="48BBFF5C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>6.</w:t>
      </w:r>
      <w:r w:rsidRPr="48BBFF5C" w:rsidR="48BBFF5C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>3</w:t>
      </w:r>
      <w:r w:rsidRPr="48BBFF5C" w:rsidR="48BBFF5C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 xml:space="preserve"> </w:t>
      </w:r>
      <w:r w:rsidRPr="48BBFF5C" w:rsidR="48BBFF5C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>Benodigde</w:t>
      </w:r>
      <w:r w:rsidRPr="48BBFF5C" w:rsidR="48BBFF5C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 xml:space="preserve"> middelen</w:t>
      </w:r>
    </w:p>
    <w:p w:rsidR="613123D8" w:rsidP="6F3C89C1" w:rsidRDefault="613123D8" w14:paraId="14681570" w14:textId="2A21BD8E" w14:noSpellErr="1">
      <w:pPr>
        <w:pStyle w:val="Standaard"/>
        <w:ind w:left="0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nl-NL"/>
        </w:rPr>
      </w:pPr>
      <w:r w:rsidRPr="6F3C89C1" w:rsidR="6F3C89C1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nl-NL"/>
        </w:rPr>
        <w:t>Hardware</w:t>
      </w:r>
    </w:p>
    <w:p w:rsidR="613123D8" w:rsidP="6F3C89C1" w:rsidRDefault="613123D8" w14:paraId="63E624C1" w14:textId="34A45315" w14:noSpellErr="1">
      <w:pPr>
        <w:pStyle w:val="ListParagraph"/>
        <w:numPr>
          <w:ilvl w:val="0"/>
          <w:numId w:val="3"/>
        </w:numPr>
        <w:rPr>
          <w:color w:val="00000A"/>
          <w:sz w:val="22"/>
          <w:szCs w:val="22"/>
        </w:rPr>
      </w:pPr>
      <w:r w:rsidRPr="6F3C89C1" w:rsidR="6F3C89C1">
        <w:rPr>
          <w:rFonts w:ascii="Calibri" w:hAnsi="Calibri" w:eastAsia="Calibri" w:cs="Calibri"/>
          <w:noProof w:val="0"/>
          <w:sz w:val="22"/>
          <w:szCs w:val="22"/>
          <w:lang w:val="nl-NL"/>
        </w:rPr>
        <w:t>werkende</w:t>
      </w:r>
      <w:r w:rsidRPr="6F3C89C1" w:rsidR="6F3C89C1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laptop of notebook computer met Windows, Linux of Mac OSX, zie specificaties in studiegids</w:t>
      </w:r>
    </w:p>
    <w:p w:rsidR="613123D8" w:rsidP="6F3C89C1" w:rsidRDefault="613123D8" w14:paraId="1DA123B4" w14:textId="5316937E" w14:noSpellErr="1">
      <w:pPr>
        <w:pStyle w:val="ListParagraph"/>
        <w:numPr>
          <w:ilvl w:val="0"/>
          <w:numId w:val="3"/>
        </w:numPr>
        <w:rPr>
          <w:color w:val="00000A"/>
          <w:sz w:val="22"/>
          <w:szCs w:val="22"/>
        </w:rPr>
      </w:pPr>
      <w:r w:rsidRPr="6F3C89C1" w:rsidR="6F3C89C1">
        <w:rPr>
          <w:rFonts w:ascii="Calibri" w:hAnsi="Calibri" w:eastAsia="Calibri" w:cs="Calibri"/>
          <w:noProof w:val="0"/>
          <w:sz w:val="22"/>
          <w:szCs w:val="22"/>
          <w:lang w:val="nl-NL"/>
        </w:rPr>
        <w:t>dummy</w:t>
      </w:r>
      <w:r w:rsidRPr="6F3C89C1" w:rsidR="6F3C89C1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of een schetsboek om op papier schetsen en aantekeningen te maken</w:t>
      </w:r>
    </w:p>
    <w:p w:rsidR="613123D8" w:rsidP="6F3C89C1" w:rsidRDefault="613123D8" w14:paraId="69F85AE5" w14:textId="28A19164" w14:noSpellErr="1">
      <w:pPr>
        <w:pStyle w:val="ListParagraph"/>
        <w:numPr>
          <w:ilvl w:val="0"/>
          <w:numId w:val="3"/>
        </w:numPr>
        <w:rPr>
          <w:color w:val="00000A"/>
          <w:sz w:val="22"/>
          <w:szCs w:val="22"/>
        </w:rPr>
      </w:pPr>
      <w:r w:rsidRPr="6F3C89C1" w:rsidR="6F3C89C1">
        <w:rPr>
          <w:rFonts w:ascii="Calibri" w:hAnsi="Calibri" w:eastAsia="Calibri" w:cs="Calibri"/>
          <w:noProof w:val="0"/>
          <w:sz w:val="22"/>
          <w:szCs w:val="22"/>
          <w:lang w:val="nl-NL"/>
        </w:rPr>
        <w:t>vorderingenstaat</w:t>
      </w:r>
      <w:r w:rsidRPr="6F3C89C1" w:rsidR="6F3C89C1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(bijlage)</w:t>
      </w:r>
    </w:p>
    <w:p w:rsidR="613123D8" w:rsidP="613123D8" w:rsidRDefault="613123D8" w14:paraId="67E98F8B" w14:textId="373EB955">
      <w:pPr>
        <w:pStyle w:val="Standaard"/>
        <w:ind w:left="426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613123D8" w:rsidP="6F3C89C1" w:rsidRDefault="613123D8" w14:paraId="40DF924F" w14:textId="67D7C950" w14:noSpellErr="1">
      <w:pPr>
        <w:pStyle w:val="Standaard"/>
        <w:ind w:left="0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nl-NL"/>
        </w:rPr>
      </w:pPr>
      <w:r w:rsidRPr="6F3C89C1" w:rsidR="6F3C89C1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nl-NL"/>
        </w:rPr>
        <w:t>Software</w:t>
      </w:r>
    </w:p>
    <w:p w:rsidR="613123D8" w:rsidP="6F3C89C1" w:rsidRDefault="613123D8" w14:paraId="268CC947" w14:textId="4CE6C13E" w14:noSpellErr="1">
      <w:pPr>
        <w:pStyle w:val="ListParagraph"/>
        <w:numPr>
          <w:ilvl w:val="0"/>
          <w:numId w:val="3"/>
        </w:numPr>
        <w:rPr>
          <w:color w:val="00000A"/>
          <w:sz w:val="22"/>
          <w:szCs w:val="22"/>
        </w:rPr>
      </w:pPr>
      <w:r w:rsidRPr="6F3C89C1" w:rsidR="6F3C89C1">
        <w:rPr>
          <w:rFonts w:ascii="Calibri" w:hAnsi="Calibri" w:eastAsia="Calibri" w:cs="Calibri"/>
          <w:noProof w:val="0"/>
          <w:sz w:val="22"/>
          <w:szCs w:val="22"/>
          <w:lang w:val="nl-NL"/>
        </w:rPr>
        <w:t>Microsoft Office of OpenOffice om verslagen te kunnen typen</w:t>
      </w:r>
    </w:p>
    <w:p w:rsidR="613123D8" w:rsidP="6EC1A1C6" w:rsidRDefault="613123D8" w14:paraId="6A6A068E" w14:textId="1CACD2D4">
      <w:pPr>
        <w:pStyle w:val="ListParagraph"/>
        <w:numPr>
          <w:ilvl w:val="0"/>
          <w:numId w:val="3"/>
        </w:numPr>
        <w:rPr>
          <w:color w:val="00000A"/>
          <w:sz w:val="22"/>
          <w:szCs w:val="22"/>
        </w:rPr>
      </w:pPr>
      <w:r w:rsidRPr="6EC1A1C6" w:rsidR="6EC1A1C6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Teksteditor zoals </w:t>
      </w:r>
      <w:proofErr w:type="spellStart"/>
      <w:r w:rsidRPr="6EC1A1C6" w:rsidR="6EC1A1C6">
        <w:rPr>
          <w:rFonts w:ascii="Calibri" w:hAnsi="Calibri" w:eastAsia="Calibri" w:cs="Calibri"/>
          <w:noProof w:val="0"/>
          <w:sz w:val="22"/>
          <w:szCs w:val="22"/>
          <w:lang w:val="nl-NL"/>
        </w:rPr>
        <w:t>Notepad</w:t>
      </w:r>
      <w:proofErr w:type="spellEnd"/>
      <w:r w:rsidRPr="6EC1A1C6" w:rsidR="6EC1A1C6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++ of </w:t>
      </w:r>
      <w:proofErr w:type="spellStart"/>
      <w:r w:rsidRPr="6EC1A1C6" w:rsidR="6EC1A1C6">
        <w:rPr>
          <w:rFonts w:ascii="Calibri" w:hAnsi="Calibri" w:eastAsia="Calibri" w:cs="Calibri"/>
          <w:noProof w:val="0"/>
          <w:sz w:val="22"/>
          <w:szCs w:val="22"/>
          <w:lang w:val="nl-NL"/>
        </w:rPr>
        <w:t>Textwrangler</w:t>
      </w:r>
      <w:proofErr w:type="spellEnd"/>
      <w:r w:rsidRPr="6EC1A1C6" w:rsidR="6EC1A1C6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om HTML en CSS code mee te kunnen typen</w:t>
      </w:r>
    </w:p>
    <w:p w:rsidR="613123D8" w:rsidP="6EC1A1C6" w:rsidRDefault="613123D8" w14:paraId="161EBAA3" w14:textId="65E73C01">
      <w:pPr>
        <w:pStyle w:val="ListParagraph"/>
        <w:numPr>
          <w:ilvl w:val="0"/>
          <w:numId w:val="3"/>
        </w:numPr>
        <w:rPr>
          <w:color w:val="00000A"/>
          <w:sz w:val="22"/>
          <w:szCs w:val="22"/>
        </w:rPr>
      </w:pPr>
      <w:r w:rsidRPr="6EC1A1C6" w:rsidR="6EC1A1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Internet browsers Firefox, Internet Explorer 6 </w:t>
      </w:r>
      <w:proofErr w:type="spellStart"/>
      <w:r w:rsidRPr="6EC1A1C6" w:rsidR="6EC1A1C6">
        <w:rPr>
          <w:rFonts w:ascii="Calibri" w:hAnsi="Calibri" w:eastAsia="Calibri" w:cs="Calibri"/>
          <w:noProof w:val="0"/>
          <w:sz w:val="22"/>
          <w:szCs w:val="22"/>
          <w:lang w:val="en-US"/>
        </w:rPr>
        <w:t>en</w:t>
      </w:r>
      <w:proofErr w:type="spellEnd"/>
      <w:r w:rsidRPr="6EC1A1C6" w:rsidR="6EC1A1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7, Opera, Google Chrome </w:t>
      </w:r>
      <w:proofErr w:type="spellStart"/>
      <w:r w:rsidRPr="6EC1A1C6" w:rsidR="6EC1A1C6">
        <w:rPr>
          <w:rFonts w:ascii="Calibri" w:hAnsi="Calibri" w:eastAsia="Calibri" w:cs="Calibri"/>
          <w:noProof w:val="0"/>
          <w:sz w:val="22"/>
          <w:szCs w:val="22"/>
          <w:lang w:val="en-US"/>
        </w:rPr>
        <w:t>en</w:t>
      </w:r>
      <w:proofErr w:type="spellEnd"/>
      <w:r w:rsidRPr="6EC1A1C6" w:rsidR="6EC1A1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Safari</w:t>
      </w:r>
    </w:p>
    <w:p w:rsidR="613123D8" w:rsidP="6F3C89C1" w:rsidRDefault="613123D8" w14:paraId="41612B57" w14:textId="372DFBED" w14:noSpellErr="1">
      <w:pPr>
        <w:pStyle w:val="ListParagraph"/>
        <w:numPr>
          <w:ilvl w:val="0"/>
          <w:numId w:val="3"/>
        </w:numPr>
        <w:rPr>
          <w:color w:val="00000A"/>
          <w:sz w:val="22"/>
          <w:szCs w:val="22"/>
        </w:rPr>
      </w:pPr>
      <w:r w:rsidRPr="6F3C89C1" w:rsidR="6F3C89C1">
        <w:rPr>
          <w:rFonts w:ascii="Calibri" w:hAnsi="Calibri" w:eastAsia="Calibri" w:cs="Calibri"/>
          <w:noProof w:val="0"/>
          <w:sz w:val="22"/>
          <w:szCs w:val="22"/>
          <w:lang w:val="en-US"/>
        </w:rPr>
        <w:t>Photoshop CS4+ / Gimp</w:t>
      </w:r>
    </w:p>
    <w:p w:rsidR="613123D8" w:rsidP="6EC1A1C6" w:rsidRDefault="613123D8" w14:paraId="7726E2FA" w14:textId="05EC1974">
      <w:pPr>
        <w:pStyle w:val="ListParagraph"/>
        <w:numPr>
          <w:ilvl w:val="0"/>
          <w:numId w:val="3"/>
        </w:numPr>
        <w:rPr>
          <w:color w:val="00000A"/>
          <w:sz w:val="22"/>
          <w:szCs w:val="22"/>
        </w:rPr>
      </w:pPr>
      <w:r w:rsidRPr="6EC1A1C6" w:rsidR="6EC1A1C6">
        <w:rPr>
          <w:rFonts w:ascii="Calibri" w:hAnsi="Calibri" w:eastAsia="Calibri" w:cs="Calibri"/>
          <w:noProof w:val="0"/>
          <w:sz w:val="22"/>
          <w:szCs w:val="22"/>
          <w:lang w:val="en-US"/>
        </w:rPr>
        <w:t>Video editing software (</w:t>
      </w:r>
      <w:proofErr w:type="spellStart"/>
      <w:r w:rsidRPr="6EC1A1C6" w:rsidR="6EC1A1C6">
        <w:rPr>
          <w:rFonts w:ascii="Calibri" w:hAnsi="Calibri" w:eastAsia="Calibri" w:cs="Calibri"/>
          <w:noProof w:val="0"/>
          <w:sz w:val="22"/>
          <w:szCs w:val="22"/>
          <w:lang w:val="en-US"/>
        </w:rPr>
        <w:t>optioneel</w:t>
      </w:r>
      <w:proofErr w:type="spellEnd"/>
      <w:r w:rsidRPr="6EC1A1C6" w:rsidR="6EC1A1C6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613123D8" w:rsidP="6EC1A1C6" w:rsidRDefault="613123D8" w14:paraId="65AC93A7" w14:textId="6E4EE05F">
      <w:pPr>
        <w:pStyle w:val="ListParagraph"/>
        <w:numPr>
          <w:ilvl w:val="0"/>
          <w:numId w:val="3"/>
        </w:numPr>
        <w:rPr>
          <w:color w:val="00000A"/>
          <w:sz w:val="22"/>
          <w:szCs w:val="22"/>
        </w:rPr>
      </w:pPr>
      <w:r w:rsidRPr="6EC1A1C6" w:rsidR="6EC1A1C6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File transfer (FTP) programma of </w:t>
      </w:r>
      <w:proofErr w:type="spellStart"/>
      <w:r w:rsidRPr="6EC1A1C6" w:rsidR="6EC1A1C6">
        <w:rPr>
          <w:rFonts w:ascii="Calibri" w:hAnsi="Calibri" w:eastAsia="Calibri" w:cs="Calibri"/>
          <w:noProof w:val="0"/>
          <w:sz w:val="22"/>
          <w:szCs w:val="22"/>
          <w:lang w:val="nl-NL"/>
        </w:rPr>
        <w:t>plugin</w:t>
      </w:r>
      <w:proofErr w:type="spellEnd"/>
      <w:r w:rsidRPr="6EC1A1C6" w:rsidR="6EC1A1C6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zoals bijv. </w:t>
      </w:r>
      <w:proofErr w:type="spellStart"/>
      <w:r w:rsidRPr="6EC1A1C6" w:rsidR="6EC1A1C6">
        <w:rPr>
          <w:rFonts w:ascii="Calibri" w:hAnsi="Calibri" w:eastAsia="Calibri" w:cs="Calibri"/>
          <w:noProof w:val="0"/>
          <w:sz w:val="22"/>
          <w:szCs w:val="22"/>
          <w:lang w:val="nl-NL"/>
        </w:rPr>
        <w:t>Filezilla</w:t>
      </w:r>
      <w:proofErr w:type="spellEnd"/>
      <w:r w:rsidRPr="6EC1A1C6" w:rsidR="6EC1A1C6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of </w:t>
      </w:r>
      <w:proofErr w:type="spellStart"/>
      <w:r w:rsidRPr="6EC1A1C6" w:rsidR="6EC1A1C6">
        <w:rPr>
          <w:rFonts w:ascii="Calibri" w:hAnsi="Calibri" w:eastAsia="Calibri" w:cs="Calibri"/>
          <w:noProof w:val="0"/>
          <w:sz w:val="22"/>
          <w:szCs w:val="22"/>
          <w:lang w:val="nl-NL"/>
        </w:rPr>
        <w:t>FireFTP</w:t>
      </w:r>
      <w:proofErr w:type="spellEnd"/>
      <w:r w:rsidRPr="6EC1A1C6" w:rsidR="6EC1A1C6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om bestanden op de schoolserver te kunnen plaatsen</w:t>
      </w:r>
    </w:p>
    <w:p w:rsidR="613123D8" w:rsidP="613123D8" w:rsidRDefault="613123D8" w14:paraId="4FAAFF5F" w14:textId="36A16BD5">
      <w:pPr>
        <w:pStyle w:val="Standaard"/>
        <w:ind w:left="426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nl-NL"/>
        </w:rPr>
      </w:pPr>
      <w:r w:rsidRPr="613123D8" w:rsidR="613123D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nl-NL"/>
        </w:rPr>
        <w:t xml:space="preserve"> </w:t>
      </w:r>
    </w:p>
    <w:p w:rsidR="613123D8" w:rsidP="613123D8" w:rsidRDefault="613123D8" w14:noSpellErr="1" w14:paraId="5633EA86" w14:textId="0B9D7397">
      <w:pPr>
        <w:pStyle w:val="Standaard"/>
        <w:ind w:left="0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nl-NL"/>
        </w:rPr>
      </w:pPr>
      <w:r w:rsidRPr="613123D8" w:rsidR="613123D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nl-NL"/>
        </w:rPr>
        <w:t>Netwerk</w:t>
      </w:r>
    </w:p>
    <w:p w:rsidR="613123D8" w:rsidP="6F3C89C1" w:rsidRDefault="613123D8" w14:paraId="2595CE5F" w14:textId="22FB29F1" w14:noSpellErr="1">
      <w:pPr>
        <w:pStyle w:val="ListParagraph"/>
        <w:numPr>
          <w:ilvl w:val="0"/>
          <w:numId w:val="3"/>
        </w:numPr>
        <w:rPr>
          <w:color w:val="00000A"/>
          <w:sz w:val="22"/>
          <w:szCs w:val="22"/>
        </w:rPr>
      </w:pPr>
      <w:r w:rsidRPr="6F3C89C1" w:rsidR="6F3C89C1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Toegang tot het IDC-ICT netwerk voor internet toegang </w:t>
      </w:r>
    </w:p>
    <w:p w:rsidR="613123D8" w:rsidP="48BBFF5C" w:rsidRDefault="613123D8" w14:paraId="2F0617F3" w14:noSpellErr="1" w14:textId="04328F0F">
      <w:pPr>
        <w:pStyle w:val="ListParagraph"/>
        <w:numPr>
          <w:ilvl w:val="0"/>
          <w:numId w:val="3"/>
        </w:numPr>
        <w:rPr>
          <w:noProof w:val="0"/>
          <w:color w:val="00000A"/>
          <w:sz w:val="22"/>
          <w:szCs w:val="22"/>
          <w:lang w:val="nl-NL"/>
        </w:rPr>
      </w:pPr>
      <w:r w:rsidRPr="6EC1A1C6" w:rsidR="6EC1A1C6">
        <w:rPr>
          <w:rFonts w:ascii="Calibri" w:hAnsi="Calibri" w:eastAsia="Calibri" w:cs="Calibri"/>
          <w:noProof w:val="0"/>
          <w:color w:val="00000A"/>
          <w:sz w:val="22"/>
          <w:szCs w:val="22"/>
          <w:lang w:val="nl-NL"/>
        </w:rPr>
        <w:t>Een webruimte op web5 om webpagina’s te kunnen publiceren</w:t>
      </w:r>
    </w:p>
    <w:sectPr w:rsidRPr="00DB2220" w:rsidR="00DB2220" w:rsidSect="00D2249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orient="portrait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2E1F68" w:rsidP="00DB2220" w:rsidRDefault="002E1F68" w14:paraId="0AD9C6F4" wp14:textId="77777777">
      <w:r>
        <w:separator/>
      </w:r>
    </w:p>
  </w:endnote>
  <w:endnote w:type="continuationSeparator" w:id="0">
    <w:p xmlns:wp14="http://schemas.microsoft.com/office/word/2010/wordml" w:rsidR="002E1F68" w:rsidP="00DB2220" w:rsidRDefault="002E1F68" w14:paraId="4B1F511A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D22491" w:rsidRDefault="00D22491" w14:paraId="562C75D1" wp14:textId="77777777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Pr="009A234F" w:rsidR="00D22491" w:rsidP="6F3C89C1" w:rsidRDefault="00D22491" w14:paraId="67F6740B" wp14:noSpellErr="1" wp14:textId="64A28097">
    <w:pPr>
      <w:pStyle w:val="Voettekst"/>
      <w:pBdr>
        <w:top w:val="single" w:color="auto" w:sz="4" w:space="1"/>
      </w:pBdr>
      <w:rPr>
        <w:rFonts w:ascii="Calibri" w:hAnsi="Calibri" w:cs="Calibri" w:asciiTheme="minorAscii" w:hAnsiTheme="minorAscii" w:cstheme="minorAscii"/>
        <w:sz w:val="22"/>
        <w:szCs w:val="22"/>
      </w:rPr>
    </w:pPr>
    <w:bookmarkStart w:name="OLE_LINK4" w:id="44"/>
    <w:bookmarkStart w:name="OLE_LINK5" w:id="45"/>
    <w:r w:rsidRPr="613123D8">
      <w:rPr>
        <w:rFonts w:ascii="Calibri" w:hAnsi="Calibri" w:cs="Calibri" w:asciiTheme="minorAscii" w:hAnsiTheme="minorAscii" w:cstheme="minorAscii"/>
        <w:sz w:val="22"/>
        <w:szCs w:val="22"/>
      </w:rPr>
      <w:t xml:space="preserve">Informatiebehoefte Rapport </w:t>
    </w:r>
    <w:r w:rsidRPr="613123D8">
      <w:rPr>
        <w:rFonts w:ascii="Calibri" w:hAnsi="Calibri" w:cs="Calibri" w:asciiTheme="minorAscii" w:hAnsiTheme="minorAscii" w:cstheme="minorAscii"/>
        <w:sz w:val="22"/>
        <w:szCs w:val="22"/>
      </w:rPr>
      <w:t xml:space="preserve">Het Gemeenteloket </w:t>
    </w:r>
    <w:r w:rsidRPr="009A234F">
      <w:rPr>
        <w:rFonts w:asciiTheme="minorHAnsi" w:hAnsiTheme="minorHAnsi" w:cstheme="minorHAnsi"/>
        <w:sz w:val="22"/>
        <w:szCs w:val="22"/>
      </w:rPr>
      <w:tab/>
    </w:r>
    <w:r w:rsidRPr="009A234F">
      <w:rPr>
        <w:rFonts w:asciiTheme="minorHAnsi" w:hAnsiTheme="minorHAnsi" w:cstheme="minorHAnsi"/>
        <w:sz w:val="22"/>
        <w:szCs w:val="22"/>
      </w:rPr>
      <w:tab/>
    </w:r>
    <w:r w:rsidRPr="613123D8">
      <w:rPr>
        <w:rFonts w:ascii="Calibri" w:hAnsi="Calibri" w:cs="Calibri" w:asciiTheme="minorAscii" w:hAnsiTheme="minorAscii" w:cstheme="minorAscii"/>
        <w:sz w:val="22"/>
        <w:szCs w:val="22"/>
      </w:rPr>
      <w:t xml:space="preserve">blz. </w:t>
    </w:r>
    <w:r w:rsidRPr="613123D8">
      <w:rPr>
        <w:rFonts w:ascii="Calibri" w:hAnsi="Calibri" w:cs="Calibri" w:asciiTheme="minorAscii" w:hAnsiTheme="minorAscii" w:cstheme="minorAscii"/>
        <w:noProof/>
        <w:sz w:val="22"/>
        <w:szCs w:val="22"/>
      </w:rPr>
      <w:fldChar w:fldCharType="begin"/>
    </w:r>
    <w:r w:rsidRPr="009A234F">
      <w:rPr>
        <w:rFonts w:asciiTheme="minorHAnsi" w:hAnsiTheme="minorHAnsi" w:cstheme="minorHAnsi"/>
        <w:sz w:val="22"/>
        <w:szCs w:val="22"/>
      </w:rPr>
      <w:instrText>PAGE   \* MERGEFORMAT</w:instrText>
    </w:r>
    <w:r w:rsidRPr="009A234F">
      <w:rPr>
        <w:rFonts w:asciiTheme="minorHAnsi" w:hAnsiTheme="minorHAnsi" w:cstheme="minorHAnsi"/>
        <w:sz w:val="22"/>
        <w:szCs w:val="22"/>
      </w:rPr>
      <w:fldChar w:fldCharType="separate"/>
    </w:r>
    <w:r w:rsidRPr="613123D8" w:rsidR="001B2EC1">
      <w:rPr>
        <w:rFonts w:ascii="Calibri" w:hAnsi="Calibri" w:cs="Calibri" w:asciiTheme="minorAscii" w:hAnsiTheme="minorAscii" w:cstheme="minorAscii"/>
        <w:noProof/>
        <w:sz w:val="22"/>
        <w:szCs w:val="22"/>
      </w:rPr>
      <w:t>5</w:t>
    </w:r>
    <w:r w:rsidRPr="613123D8">
      <w:rPr>
        <w:rFonts w:ascii="Calibri" w:hAnsi="Calibri" w:cs="Calibri" w:asciiTheme="minorAscii" w:hAnsiTheme="minorAscii" w:cstheme="minorAscii"/>
        <w:noProof/>
        <w:sz w:val="22"/>
        <w:szCs w:val="22"/>
      </w:rPr>
      <w:fldChar w:fldCharType="end"/>
    </w:r>
  </w:p>
  <w:p xmlns:wp14="http://schemas.microsoft.com/office/word/2010/wordml" w:rsidRPr="00D22491" w:rsidR="00DB2220" w:rsidP="38E3D480" w:rsidRDefault="00D22491" w14:paraId="304CC94D" wp14:textId="1BD4C1D6">
    <w:pPr>
      <w:pStyle w:val="Voettekst"/>
      <w:rPr>
        <w:rFonts w:ascii="Calibri" w:hAnsi="Calibri" w:cs="Calibri" w:asciiTheme="minorAscii" w:hAnsiTheme="minorAscii" w:cstheme="minorAscii"/>
        <w:i w:val="1"/>
        <w:iCs w:val="1"/>
        <w:sz w:val="22"/>
        <w:szCs w:val="22"/>
      </w:rPr>
    </w:pPr>
    <w:r w:rsidRPr="38E3D480" w:rsidR="38E3D480">
      <w:rPr>
        <w:rFonts w:ascii="Calibri" w:hAnsi="Calibri" w:cs="Calibri" w:asciiTheme="minorAscii" w:hAnsiTheme="minorAscii" w:cstheme="minorAscii"/>
        <w:i w:val="1"/>
        <w:iCs w:val="1"/>
        <w:sz w:val="22"/>
        <w:szCs w:val="22"/>
      </w:rPr>
      <w:t xml:space="preserve"> [</w:t>
    </w:r>
    <w:r w:rsidRPr="38E3D480" w:rsidR="38E3D480">
      <w:rPr>
        <w:rFonts w:ascii="Calibri" w:hAnsi="Calibri" w:cs="Calibri" w:asciiTheme="minorAscii" w:hAnsiTheme="minorAscii" w:cstheme="minorAscii"/>
        <w:i w:val="1"/>
        <w:iCs w:val="1"/>
        <w:sz w:val="22"/>
        <w:szCs w:val="22"/>
      </w:rPr>
      <w:t xml:space="preserve">Merlijn, Brian, </w:t>
    </w:r>
    <w:proofErr w:type="spellStart"/>
    <w:r w:rsidRPr="38E3D480" w:rsidR="38E3D480">
      <w:rPr>
        <w:rFonts w:ascii="Calibri" w:hAnsi="Calibri" w:cs="Calibri" w:asciiTheme="minorAscii" w:hAnsiTheme="minorAscii" w:cstheme="minorAscii"/>
        <w:i w:val="1"/>
        <w:iCs w:val="1"/>
        <w:sz w:val="22"/>
        <w:szCs w:val="22"/>
      </w:rPr>
      <w:t>Jayant</w:t>
    </w:r>
    <w:proofErr w:type="spellEnd"/>
    <w:r w:rsidRPr="38E3D480" w:rsidR="38E3D480">
      <w:rPr>
        <w:rFonts w:ascii="Calibri" w:hAnsi="Calibri" w:cs="Calibri" w:asciiTheme="minorAscii" w:hAnsiTheme="minorAscii" w:cstheme="minorAscii"/>
        <w:i w:val="1"/>
        <w:iCs w:val="1"/>
        <w:sz w:val="22"/>
        <w:szCs w:val="22"/>
      </w:rPr>
      <w:t>] - [</w:t>
    </w:r>
    <w:r w:rsidRPr="38E3D480" w:rsidR="38E3D480">
      <w:rPr>
        <w:rFonts w:ascii="Calibri" w:hAnsi="Calibri" w:cs="Calibri" w:asciiTheme="minorAscii" w:hAnsiTheme="minorAscii" w:cstheme="minorAscii"/>
        <w:i w:val="1"/>
        <w:iCs w:val="1"/>
        <w:sz w:val="22"/>
        <w:szCs w:val="22"/>
      </w:rPr>
      <w:t>05-03-2018</w:t>
    </w:r>
    <w:r w:rsidRPr="38E3D480" w:rsidR="38E3D480">
      <w:rPr>
        <w:rFonts w:ascii="Calibri" w:hAnsi="Calibri" w:cs="Calibri" w:asciiTheme="minorAscii" w:hAnsiTheme="minorAscii" w:cstheme="minorAscii"/>
        <w:i w:val="1"/>
        <w:iCs w:val="1"/>
        <w:sz w:val="22"/>
        <w:szCs w:val="22"/>
      </w:rPr>
      <w:t>] – [</w:t>
    </w:r>
    <w:r w:rsidRPr="38E3D480" w:rsidR="38E3D480">
      <w:rPr>
        <w:rFonts w:ascii="Calibri" w:hAnsi="Calibri" w:cs="Calibri" w:asciiTheme="minorAscii" w:hAnsiTheme="minorAscii" w:cstheme="minorAscii"/>
        <w:i w:val="1"/>
        <w:iCs w:val="1"/>
        <w:sz w:val="22"/>
        <w:szCs w:val="22"/>
      </w:rPr>
      <w:t>1.0</w:t>
    </w:r>
    <w:r w:rsidRPr="38E3D480" w:rsidR="38E3D480">
      <w:rPr>
        <w:rFonts w:ascii="Calibri" w:hAnsi="Calibri" w:cs="Calibri" w:asciiTheme="minorAscii" w:hAnsiTheme="minorAscii" w:cstheme="minorAscii"/>
        <w:i w:val="1"/>
        <w:iCs w:val="1"/>
        <w:sz w:val="22"/>
        <w:szCs w:val="22"/>
      </w:rPr>
      <w:t>]</w:t>
    </w:r>
    <w:bookmarkEnd w:id="44"/>
    <w:bookmarkEnd w:id="45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D22491" w:rsidRDefault="00D22491" w14:paraId="7DF4E37C" wp14:textId="77777777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2E1F68" w:rsidP="00DB2220" w:rsidRDefault="002E1F68" w14:paraId="5023141B" wp14:textId="77777777">
      <w:r>
        <w:separator/>
      </w:r>
    </w:p>
  </w:footnote>
  <w:footnote w:type="continuationSeparator" w:id="0">
    <w:p xmlns:wp14="http://schemas.microsoft.com/office/word/2010/wordml" w:rsidR="002E1F68" w:rsidP="00DB2220" w:rsidRDefault="002E1F68" w14:paraId="1F3B1409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D22491" w:rsidRDefault="00D22491" w14:paraId="1A965116" wp14:textId="77777777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D22491" w:rsidRDefault="00D22491" w14:paraId="664355AD" wp14:textId="77777777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D22491" w:rsidRDefault="00D22491" w14:paraId="65F9C3DC" wp14:textId="77777777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00000001"/>
    <w:multiLevelType w:val="multilevel"/>
    <w:tmpl w:val="00000001"/>
    <w:lvl w:ilvl="0">
      <w:start w:val="1"/>
      <w:numFmt w:val="none"/>
      <w:pStyle w:val="Kop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Kop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3"/>
    <w:multiLevelType w:val="multilevel"/>
    <w:tmpl w:val="00000003"/>
    <w:name w:val="WWNum2"/>
    <w:lvl w:ilvl="0">
      <w:start w:val="1"/>
      <w:numFmt w:val="bullet"/>
      <w:lvlText w:val=""/>
      <w:lvlJc w:val="left"/>
      <w:pPr>
        <w:tabs>
          <w:tab w:val="num" w:pos="0"/>
        </w:tabs>
        <w:ind w:left="786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6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26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46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6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86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06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6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46" w:hanging="360"/>
      </w:pPr>
      <w:rPr>
        <w:rFonts w:ascii="Wingdings" w:hAnsi="Wingdings" w:cs="Wingdings"/>
      </w:rPr>
    </w:lvl>
  </w:abstractNum>
  <w:num w:numId="5">
    <w:abstractNumId w:val="4"/>
  </w:num>
  <w:num w:numId="4">
    <w:abstractNumId w:val="3"/>
  </w: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Jayant Schuil">
    <w15:presenceInfo w15:providerId="AD" w15:userId="10033FFFA0C26E01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220"/>
    <w:rsid w:val="00150309"/>
    <w:rsid w:val="001B2EC1"/>
    <w:rsid w:val="002E1F68"/>
    <w:rsid w:val="00731A84"/>
    <w:rsid w:val="00D22491"/>
    <w:rsid w:val="00DB2220"/>
    <w:rsid w:val="00FD01F9"/>
    <w:rsid w:val="38E3D480"/>
    <w:rsid w:val="48BBFF5C"/>
    <w:rsid w:val="613123D8"/>
    <w:rsid w:val="6EC1A1C6"/>
    <w:rsid w:val="6F3C8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07985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Standaard" w:default="1">
    <w:name w:val="Normal"/>
    <w:qFormat/>
    <w:rsid w:val="00DB2220"/>
    <w:pPr>
      <w:tabs>
        <w:tab w:val="left" w:pos="709"/>
      </w:tabs>
      <w:suppressAutoHyphens/>
      <w:spacing w:after="0" w:line="240" w:lineRule="auto"/>
    </w:pPr>
    <w:rPr>
      <w:rFonts w:ascii="Times New Roman" w:hAnsi="Times New Roman" w:eastAsia="Times New Roman" w:cs="Times New Roman"/>
      <w:color w:val="00000A"/>
      <w:kern w:val="1"/>
      <w:sz w:val="24"/>
      <w:szCs w:val="24"/>
      <w:lang w:eastAsia="nl-NL"/>
    </w:rPr>
  </w:style>
  <w:style w:type="paragraph" w:styleId="Kop1">
    <w:name w:val="heading 1"/>
    <w:basedOn w:val="Standaard"/>
    <w:next w:val="Plattetekst"/>
    <w:link w:val="Kop1Char"/>
    <w:qFormat/>
    <w:rsid w:val="00DB2220"/>
    <w:pPr>
      <w:keepNext/>
      <w:numPr>
        <w:numId w:val="1"/>
      </w:numPr>
      <w:jc w:val="center"/>
      <w:outlineLvl w:val="0"/>
    </w:pPr>
    <w:rPr>
      <w:rFonts w:ascii="Arial" w:hAnsi="Arial" w:cs="Arial"/>
      <w:b/>
      <w:bCs/>
      <w:sz w:val="48"/>
      <w:szCs w:val="32"/>
    </w:rPr>
  </w:style>
  <w:style w:type="paragraph" w:styleId="Kop2">
    <w:name w:val="heading 2"/>
    <w:basedOn w:val="Standaard"/>
    <w:next w:val="Plattetekst"/>
    <w:link w:val="Kop2Char"/>
    <w:qFormat/>
    <w:rsid w:val="00DB2220"/>
    <w:pPr>
      <w:numPr>
        <w:ilvl w:val="1"/>
        <w:numId w:val="1"/>
      </w:numPr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DB2220"/>
    <w:pPr>
      <w:tabs>
        <w:tab w:val="clear" w:pos="709"/>
        <w:tab w:val="center" w:pos="4536"/>
        <w:tab w:val="right" w:pos="9072"/>
      </w:tabs>
    </w:pPr>
  </w:style>
  <w:style w:type="character" w:styleId="KoptekstChar" w:customStyle="1">
    <w:name w:val="Koptekst Char"/>
    <w:basedOn w:val="Standaardalinea-lettertype"/>
    <w:link w:val="Koptekst"/>
    <w:uiPriority w:val="99"/>
    <w:rsid w:val="00DB2220"/>
    <w:rPr>
      <w:rFonts w:ascii="Times New Roman" w:hAnsi="Times New Roman" w:eastAsia="Times New Roman" w:cs="Times New Roman"/>
      <w:color w:val="00000A"/>
      <w:kern w:val="1"/>
      <w:sz w:val="24"/>
      <w:szCs w:val="24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DB2220"/>
    <w:pPr>
      <w:tabs>
        <w:tab w:val="clear" w:pos="709"/>
        <w:tab w:val="center" w:pos="4536"/>
        <w:tab w:val="right" w:pos="9072"/>
      </w:tabs>
    </w:pPr>
  </w:style>
  <w:style w:type="character" w:styleId="VoettekstChar" w:customStyle="1">
    <w:name w:val="Voettekst Char"/>
    <w:basedOn w:val="Standaardalinea-lettertype"/>
    <w:link w:val="Voettekst"/>
    <w:uiPriority w:val="99"/>
    <w:rsid w:val="00DB2220"/>
    <w:rPr>
      <w:rFonts w:ascii="Times New Roman" w:hAnsi="Times New Roman" w:eastAsia="Times New Roman" w:cs="Times New Roman"/>
      <w:color w:val="00000A"/>
      <w:kern w:val="1"/>
      <w:sz w:val="24"/>
      <w:szCs w:val="24"/>
      <w:lang w:eastAsia="nl-NL"/>
    </w:rPr>
  </w:style>
  <w:style w:type="character" w:styleId="Kop1Char" w:customStyle="1">
    <w:name w:val="Kop 1 Char"/>
    <w:basedOn w:val="Standaardalinea-lettertype"/>
    <w:link w:val="Kop1"/>
    <w:rsid w:val="00DB2220"/>
    <w:rPr>
      <w:rFonts w:ascii="Arial" w:hAnsi="Arial" w:eastAsia="Times New Roman" w:cs="Arial"/>
      <w:b/>
      <w:bCs/>
      <w:color w:val="00000A"/>
      <w:kern w:val="1"/>
      <w:sz w:val="48"/>
      <w:szCs w:val="32"/>
      <w:lang w:eastAsia="nl-NL"/>
    </w:rPr>
  </w:style>
  <w:style w:type="character" w:styleId="Kop2Char" w:customStyle="1">
    <w:name w:val="Kop 2 Char"/>
    <w:basedOn w:val="Standaardalinea-lettertype"/>
    <w:link w:val="Kop2"/>
    <w:rsid w:val="00DB2220"/>
    <w:rPr>
      <w:rFonts w:ascii="Arial" w:hAnsi="Arial" w:eastAsia="Times New Roman" w:cs="Arial"/>
      <w:b/>
      <w:bCs/>
      <w:i/>
      <w:iCs/>
      <w:color w:val="00000A"/>
      <w:kern w:val="1"/>
      <w:sz w:val="28"/>
      <w:szCs w:val="28"/>
      <w:lang w:eastAsia="nl-NL"/>
    </w:rPr>
  </w:style>
  <w:style w:type="paragraph" w:styleId="Plattetekst">
    <w:name w:val="Body Text"/>
    <w:basedOn w:val="Standaard"/>
    <w:link w:val="PlattetekstChar"/>
    <w:rsid w:val="00DB2220"/>
    <w:pPr>
      <w:spacing w:after="120"/>
    </w:pPr>
    <w:rPr>
      <w:rFonts w:ascii="Arial" w:hAnsi="Arial" w:cs="Arial"/>
      <w:sz w:val="22"/>
    </w:rPr>
  </w:style>
  <w:style w:type="character" w:styleId="PlattetekstChar" w:customStyle="1">
    <w:name w:val="Platte tekst Char"/>
    <w:basedOn w:val="Standaardalinea-lettertype"/>
    <w:link w:val="Plattetekst"/>
    <w:rsid w:val="00DB2220"/>
    <w:rPr>
      <w:rFonts w:ascii="Arial" w:hAnsi="Arial" w:eastAsia="Times New Roman" w:cs="Arial"/>
      <w:color w:val="00000A"/>
      <w:kern w:val="1"/>
      <w:szCs w:val="24"/>
      <w:lang w:eastAsia="nl-NL"/>
    </w:rPr>
  </w:style>
  <w:style w:type="paragraph" w:styleId="Lijstalinea1" w:customStyle="1">
    <w:name w:val="Lijstalinea1"/>
    <w:basedOn w:val="Standaard"/>
    <w:rsid w:val="00DB2220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B2220"/>
    <w:pPr>
      <w:keepLines/>
      <w:numPr>
        <w:numId w:val="0"/>
      </w:numPr>
      <w:tabs>
        <w:tab w:val="clear" w:pos="709"/>
      </w:tabs>
      <w:suppressAutoHyphens w:val="0"/>
      <w:spacing w:before="480" w:line="276" w:lineRule="auto"/>
      <w:jc w:val="left"/>
      <w:outlineLvl w:val="9"/>
    </w:pPr>
    <w:rPr>
      <w:rFonts w:asciiTheme="majorHAnsi" w:hAnsiTheme="majorHAnsi" w:eastAsiaTheme="majorEastAsia" w:cstheme="majorBidi"/>
      <w:color w:val="365F91" w:themeColor="accent1" w:themeShade="BF"/>
      <w:kern w:val="0"/>
      <w:sz w:val="28"/>
      <w:szCs w:val="28"/>
    </w:rPr>
  </w:style>
  <w:style w:type="paragraph" w:styleId="Inhopg1">
    <w:name w:val="toc 1"/>
    <w:basedOn w:val="Standaard"/>
    <w:next w:val="Standaard"/>
    <w:autoRedefine/>
    <w:uiPriority w:val="39"/>
    <w:unhideWhenUsed/>
    <w:rsid w:val="00DB2220"/>
    <w:pPr>
      <w:tabs>
        <w:tab w:val="clear" w:pos="709"/>
      </w:tabs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DB2220"/>
    <w:pPr>
      <w:tabs>
        <w:tab w:val="clear" w:pos="709"/>
      </w:tabs>
      <w:spacing w:after="100"/>
      <w:ind w:left="240"/>
    </w:pPr>
  </w:style>
  <w:style w:type="character" w:styleId="Hyperlink">
    <w:name w:val="Hyperlink"/>
    <w:basedOn w:val="Standaardalinea-lettertype"/>
    <w:uiPriority w:val="99"/>
    <w:unhideWhenUsed/>
    <w:rsid w:val="00DB2220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B2220"/>
    <w:rPr>
      <w:rFonts w:ascii="Tahoma" w:hAnsi="Tahoma" w:cs="Tahoma"/>
      <w:sz w:val="16"/>
      <w:szCs w:val="16"/>
    </w:rPr>
  </w:style>
  <w:style w:type="character" w:styleId="BallontekstChar" w:customStyle="1">
    <w:name w:val="Ballontekst Char"/>
    <w:basedOn w:val="Standaardalinea-lettertype"/>
    <w:link w:val="Ballontekst"/>
    <w:uiPriority w:val="99"/>
    <w:semiHidden/>
    <w:rsid w:val="00DB2220"/>
    <w:rPr>
      <w:rFonts w:ascii="Tahoma" w:hAnsi="Tahoma" w:eastAsia="Times New Roman" w:cs="Tahoma"/>
      <w:color w:val="00000A"/>
      <w:kern w:val="1"/>
      <w:sz w:val="16"/>
      <w:szCs w:val="16"/>
      <w:lang w:eastAsia="nl-NL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Standaard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B2220"/>
    <w:pPr>
      <w:tabs>
        <w:tab w:val="left" w:pos="709"/>
      </w:tabs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kern w:val="1"/>
      <w:sz w:val="24"/>
      <w:szCs w:val="24"/>
      <w:lang w:eastAsia="nl-NL"/>
    </w:rPr>
  </w:style>
  <w:style w:type="paragraph" w:styleId="Kop1">
    <w:name w:val="heading 1"/>
    <w:basedOn w:val="Standaard"/>
    <w:next w:val="Plattetekst"/>
    <w:link w:val="Kop1Char"/>
    <w:qFormat/>
    <w:rsid w:val="00DB2220"/>
    <w:pPr>
      <w:keepNext/>
      <w:numPr>
        <w:numId w:val="1"/>
      </w:numPr>
      <w:jc w:val="center"/>
      <w:outlineLvl w:val="0"/>
    </w:pPr>
    <w:rPr>
      <w:rFonts w:ascii="Arial" w:hAnsi="Arial" w:cs="Arial"/>
      <w:b/>
      <w:bCs/>
      <w:sz w:val="48"/>
      <w:szCs w:val="32"/>
    </w:rPr>
  </w:style>
  <w:style w:type="paragraph" w:styleId="Kop2">
    <w:name w:val="heading 2"/>
    <w:basedOn w:val="Standaard"/>
    <w:next w:val="Plattetekst"/>
    <w:link w:val="Kop2Char"/>
    <w:qFormat/>
    <w:rsid w:val="00DB2220"/>
    <w:pPr>
      <w:numPr>
        <w:ilvl w:val="1"/>
        <w:numId w:val="1"/>
      </w:numPr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DB2220"/>
    <w:pPr>
      <w:tabs>
        <w:tab w:val="clear" w:pos="709"/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DB2220"/>
    <w:rPr>
      <w:rFonts w:ascii="Times New Roman" w:eastAsia="Times New Roman" w:hAnsi="Times New Roman" w:cs="Times New Roman"/>
      <w:color w:val="00000A"/>
      <w:kern w:val="1"/>
      <w:sz w:val="24"/>
      <w:szCs w:val="24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DB2220"/>
    <w:pPr>
      <w:tabs>
        <w:tab w:val="clear" w:pos="709"/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DB2220"/>
    <w:rPr>
      <w:rFonts w:ascii="Times New Roman" w:eastAsia="Times New Roman" w:hAnsi="Times New Roman" w:cs="Times New Roman"/>
      <w:color w:val="00000A"/>
      <w:kern w:val="1"/>
      <w:sz w:val="24"/>
      <w:szCs w:val="24"/>
      <w:lang w:eastAsia="nl-NL"/>
    </w:rPr>
  </w:style>
  <w:style w:type="character" w:customStyle="1" w:styleId="Kop1Char">
    <w:name w:val="Kop 1 Char"/>
    <w:basedOn w:val="Standaardalinea-lettertype"/>
    <w:link w:val="Kop1"/>
    <w:rsid w:val="00DB2220"/>
    <w:rPr>
      <w:rFonts w:ascii="Arial" w:eastAsia="Times New Roman" w:hAnsi="Arial" w:cs="Arial"/>
      <w:b/>
      <w:bCs/>
      <w:color w:val="00000A"/>
      <w:kern w:val="1"/>
      <w:sz w:val="48"/>
      <w:szCs w:val="32"/>
      <w:lang w:eastAsia="nl-NL"/>
    </w:rPr>
  </w:style>
  <w:style w:type="character" w:customStyle="1" w:styleId="Kop2Char">
    <w:name w:val="Kop 2 Char"/>
    <w:basedOn w:val="Standaardalinea-lettertype"/>
    <w:link w:val="Kop2"/>
    <w:rsid w:val="00DB2220"/>
    <w:rPr>
      <w:rFonts w:ascii="Arial" w:eastAsia="Times New Roman" w:hAnsi="Arial" w:cs="Arial"/>
      <w:b/>
      <w:bCs/>
      <w:i/>
      <w:iCs/>
      <w:color w:val="00000A"/>
      <w:kern w:val="1"/>
      <w:sz w:val="28"/>
      <w:szCs w:val="28"/>
      <w:lang w:eastAsia="nl-NL"/>
    </w:rPr>
  </w:style>
  <w:style w:type="paragraph" w:styleId="Plattetekst">
    <w:name w:val="Body Text"/>
    <w:basedOn w:val="Standaard"/>
    <w:link w:val="PlattetekstChar"/>
    <w:rsid w:val="00DB2220"/>
    <w:pPr>
      <w:spacing w:after="120"/>
    </w:pPr>
    <w:rPr>
      <w:rFonts w:ascii="Arial" w:hAnsi="Arial" w:cs="Arial"/>
      <w:sz w:val="22"/>
    </w:rPr>
  </w:style>
  <w:style w:type="character" w:customStyle="1" w:styleId="PlattetekstChar">
    <w:name w:val="Platte tekst Char"/>
    <w:basedOn w:val="Standaardalinea-lettertype"/>
    <w:link w:val="Plattetekst"/>
    <w:rsid w:val="00DB2220"/>
    <w:rPr>
      <w:rFonts w:ascii="Arial" w:eastAsia="Times New Roman" w:hAnsi="Arial" w:cs="Arial"/>
      <w:color w:val="00000A"/>
      <w:kern w:val="1"/>
      <w:szCs w:val="24"/>
      <w:lang w:eastAsia="nl-NL"/>
    </w:rPr>
  </w:style>
  <w:style w:type="paragraph" w:customStyle="1" w:styleId="Lijstalinea1">
    <w:name w:val="Lijstalinea1"/>
    <w:basedOn w:val="Standaard"/>
    <w:rsid w:val="00DB2220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B2220"/>
    <w:pPr>
      <w:keepLines/>
      <w:numPr>
        <w:numId w:val="0"/>
      </w:numPr>
      <w:tabs>
        <w:tab w:val="clear" w:pos="709"/>
      </w:tabs>
      <w:suppressAutoHyphens w:val="0"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Inhopg1">
    <w:name w:val="toc 1"/>
    <w:basedOn w:val="Standaard"/>
    <w:next w:val="Standaard"/>
    <w:autoRedefine/>
    <w:uiPriority w:val="39"/>
    <w:unhideWhenUsed/>
    <w:rsid w:val="00DB2220"/>
    <w:pPr>
      <w:tabs>
        <w:tab w:val="clear" w:pos="709"/>
      </w:tabs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DB2220"/>
    <w:pPr>
      <w:tabs>
        <w:tab w:val="clear" w:pos="709"/>
      </w:tabs>
      <w:spacing w:after="100"/>
      <w:ind w:left="240"/>
    </w:pPr>
  </w:style>
  <w:style w:type="character" w:styleId="Hyperlink">
    <w:name w:val="Hyperlink"/>
    <w:basedOn w:val="Standaardalinea-lettertype"/>
    <w:uiPriority w:val="99"/>
    <w:unhideWhenUsed/>
    <w:rsid w:val="00DB2220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B2220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B2220"/>
    <w:rPr>
      <w:rFonts w:ascii="Tahoma" w:eastAsia="Times New Roman" w:hAnsi="Tahoma" w:cs="Tahoma"/>
      <w:color w:val="00000A"/>
      <w:kern w:val="1"/>
      <w:sz w:val="16"/>
      <w:szCs w:val="16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microsoft.com/office/2007/relationships/stylesWithEffects" Target="stylesWithEffect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microsoft.com/office/2011/relationships/people" Target="/word/people.xml" Id="Rd065b425381845b1" /><Relationship Type="http://schemas.openxmlformats.org/officeDocument/2006/relationships/glossaryDocument" Target="/word/glossary/document.xml" Id="R403affa2297d474b" /><Relationship Type="http://schemas.openxmlformats.org/officeDocument/2006/relationships/hyperlink" Target="http://www.w3.org/validator" TargetMode="External" Id="Rc373d112b25e4ea1" /><Relationship Type="http://schemas.openxmlformats.org/officeDocument/2006/relationships/hyperlink" Target="http://jigsaw.w3.org/css-validator/" TargetMode="External" Id="Rb9779737c5484b5c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445561-9cbc-45c7-b42a-2c575f9a6f93}"/>
      </w:docPartPr>
      <w:docPartBody>
        <w:p w14:paraId="6F73023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CA28FD-2CD7-4AA6-BE1C-A0DD72DD847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ROC IDCollege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Michel Volwater</dc:creator>
  <lastModifiedBy>Bryan Kho</lastModifiedBy>
  <revision>7</revision>
  <dcterms:created xsi:type="dcterms:W3CDTF">2016-09-02T07:10:00.0000000Z</dcterms:created>
  <dcterms:modified xsi:type="dcterms:W3CDTF">2018-03-14T19:41:58.8426242Z</dcterms:modified>
</coreProperties>
</file>